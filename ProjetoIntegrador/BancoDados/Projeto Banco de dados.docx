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BA93" w14:textId="2CF1EBE9" w:rsidR="001262E2" w:rsidRDefault="00A82ADF" w:rsidP="001262E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ppleSystemUIFontBold" w:hAnsi="AppleSystemUIFontBold" w:cs="AppleSystemUIFontBold"/>
          <w:b/>
          <w:bCs/>
          <w:sz w:val="34"/>
          <w:szCs w:val="34"/>
          <w:lang w:val="pt-BR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pt-BR"/>
        </w:rPr>
        <w:t>Projeto Banco de Dados</w:t>
      </w:r>
    </w:p>
    <w:p w14:paraId="5A06D905" w14:textId="77777777" w:rsidR="00A82ADF" w:rsidRPr="001262E2" w:rsidRDefault="00A82ADF" w:rsidP="001262E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ppleSystemUIFontBold" w:hAnsi="AppleSystemUIFontBold" w:cs="AppleSystemUIFontBold"/>
          <w:b/>
          <w:bCs/>
          <w:sz w:val="34"/>
          <w:szCs w:val="34"/>
          <w:lang w:val="pt-BR"/>
        </w:rPr>
      </w:pPr>
    </w:p>
    <w:p w14:paraId="4FB9672D" w14:textId="4372E378" w:rsidR="001262E2" w:rsidRPr="001262E2" w:rsidRDefault="001262E2" w:rsidP="001262E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ppleSystemUIFontBold" w:hAnsi="AppleSystemUIFontBold" w:cs="AppleSystemUIFontBold"/>
          <w:b/>
          <w:bCs/>
          <w:lang w:val="pt-BR"/>
        </w:rPr>
      </w:pPr>
    </w:p>
    <w:p w14:paraId="2CBF0FE1" w14:textId="3F0A2988" w:rsidR="00D401B2" w:rsidRDefault="007B05A4">
      <w:pPr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 xml:space="preserve">A Abriga Gatos é uma ONG que tem como missão dar um abrigo a gatos de rua, retirando-os dos espaços públicos e assim reduzindo a transmissão de doenças e proliferação de colônias de gatos sem controle. </w:t>
      </w:r>
      <w:r w:rsidR="0092094B">
        <w:rPr>
          <w:rFonts w:asciiTheme="majorHAnsi" w:hAnsiTheme="majorHAnsi" w:cstheme="majorHAnsi"/>
          <w:lang w:val="pt-BR"/>
        </w:rPr>
        <w:t xml:space="preserve"> </w:t>
      </w:r>
    </w:p>
    <w:p w14:paraId="03E81B74" w14:textId="1772710C" w:rsidR="0092094B" w:rsidRDefault="0092094B">
      <w:pPr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 xml:space="preserve">Sua atuação se dá através de parcerias com veterinários e </w:t>
      </w:r>
      <w:proofErr w:type="spellStart"/>
      <w:r>
        <w:rPr>
          <w:rFonts w:asciiTheme="majorHAnsi" w:hAnsiTheme="majorHAnsi" w:cstheme="majorHAnsi"/>
          <w:lang w:val="pt-BR"/>
        </w:rPr>
        <w:t>petshops</w:t>
      </w:r>
      <w:proofErr w:type="spellEnd"/>
      <w:r>
        <w:rPr>
          <w:rFonts w:asciiTheme="majorHAnsi" w:hAnsiTheme="majorHAnsi" w:cstheme="majorHAnsi"/>
          <w:lang w:val="pt-BR"/>
        </w:rPr>
        <w:t xml:space="preserve">, com </w:t>
      </w:r>
      <w:proofErr w:type="gramStart"/>
      <w:r>
        <w:rPr>
          <w:rFonts w:asciiTheme="majorHAnsi" w:hAnsiTheme="majorHAnsi" w:cstheme="majorHAnsi"/>
          <w:lang w:val="pt-BR"/>
        </w:rPr>
        <w:t>o  trabalho</w:t>
      </w:r>
      <w:proofErr w:type="gramEnd"/>
      <w:r>
        <w:rPr>
          <w:rFonts w:asciiTheme="majorHAnsi" w:hAnsiTheme="majorHAnsi" w:cstheme="majorHAnsi"/>
          <w:lang w:val="pt-BR"/>
        </w:rPr>
        <w:t xml:space="preserve"> de colaboradores voluntário.</w:t>
      </w:r>
    </w:p>
    <w:p w14:paraId="773000D9" w14:textId="7AF03012" w:rsidR="007B05A4" w:rsidRDefault="007B05A4">
      <w:pPr>
        <w:rPr>
          <w:rFonts w:asciiTheme="majorHAnsi" w:hAnsiTheme="majorHAnsi" w:cstheme="majorHAnsi"/>
          <w:lang w:val="pt-BR"/>
        </w:rPr>
      </w:pPr>
    </w:p>
    <w:p w14:paraId="3DE0A03A" w14:textId="7BACB3B6" w:rsidR="007B05A4" w:rsidRDefault="007B05A4">
      <w:pPr>
        <w:rPr>
          <w:rFonts w:asciiTheme="majorHAnsi" w:hAnsiTheme="majorHAnsi" w:cstheme="majorHAnsi"/>
          <w:lang w:val="pt-BR"/>
        </w:rPr>
      </w:pPr>
    </w:p>
    <w:p w14:paraId="2B7740CF" w14:textId="3DF4385E" w:rsidR="007B05A4" w:rsidRPr="007B05A4" w:rsidRDefault="007B05A4">
      <w:pPr>
        <w:rPr>
          <w:rFonts w:asciiTheme="majorHAnsi" w:hAnsiTheme="majorHAnsi" w:cstheme="majorHAnsi"/>
          <w:b/>
          <w:bCs/>
          <w:lang w:val="pt-BR"/>
        </w:rPr>
      </w:pPr>
      <w:r w:rsidRPr="007B05A4">
        <w:rPr>
          <w:rFonts w:asciiTheme="majorHAnsi" w:hAnsiTheme="majorHAnsi" w:cstheme="majorHAnsi"/>
          <w:b/>
          <w:bCs/>
          <w:lang w:val="pt-BR"/>
        </w:rPr>
        <w:t xml:space="preserve">Projeto Conceitual </w:t>
      </w:r>
    </w:p>
    <w:p w14:paraId="71698DE4" w14:textId="5ADF4381" w:rsidR="007B05A4" w:rsidRDefault="007B05A4"/>
    <w:p w14:paraId="5D9D29B4" w14:textId="098D8B6F" w:rsidR="007B05A4" w:rsidRDefault="007B05A4">
      <w:r>
        <w:rPr>
          <w:noProof/>
        </w:rPr>
        <w:drawing>
          <wp:anchor distT="0" distB="0" distL="114300" distR="114300" simplePos="0" relativeHeight="251658240" behindDoc="1" locked="0" layoutInCell="1" allowOverlap="1" wp14:anchorId="60BA1E10" wp14:editId="51754A14">
            <wp:simplePos x="0" y="0"/>
            <wp:positionH relativeFrom="column">
              <wp:posOffset>-69850</wp:posOffset>
            </wp:positionH>
            <wp:positionV relativeFrom="paragraph">
              <wp:posOffset>183515</wp:posOffset>
            </wp:positionV>
            <wp:extent cx="5943600" cy="3343275"/>
            <wp:effectExtent l="0" t="0" r="0" b="0"/>
            <wp:wrapTight wrapText="bothSides">
              <wp:wrapPolygon edited="0">
                <wp:start x="0" y="0"/>
                <wp:lineTo x="0" y="21497"/>
                <wp:lineTo x="21554" y="21497"/>
                <wp:lineTo x="21554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7E077" w14:textId="263BA81F" w:rsidR="007B05A4" w:rsidRDefault="007B05A4"/>
    <w:p w14:paraId="189DFE73" w14:textId="07BBDE57" w:rsidR="007B05A4" w:rsidRDefault="007B05A4"/>
    <w:p w14:paraId="4A032964" w14:textId="77777777" w:rsidR="0092094B" w:rsidRPr="0092094B" w:rsidRDefault="0092094B">
      <w:pPr>
        <w:spacing w:line="240" w:lineRule="auto"/>
        <w:ind w:firstLine="0"/>
        <w:jc w:val="left"/>
        <w:rPr>
          <w:b/>
          <w:bCs/>
          <w:lang w:val="pt-BR"/>
        </w:rPr>
      </w:pPr>
      <w:r w:rsidRPr="0092094B">
        <w:rPr>
          <w:b/>
          <w:bCs/>
          <w:lang w:val="pt-BR"/>
        </w:rPr>
        <w:br w:type="page"/>
      </w:r>
    </w:p>
    <w:p w14:paraId="1F580AEC" w14:textId="77777777" w:rsidR="0092094B" w:rsidRPr="0092094B" w:rsidRDefault="0092094B">
      <w:pPr>
        <w:rPr>
          <w:b/>
          <w:bCs/>
          <w:lang w:val="pt-BR"/>
        </w:rPr>
      </w:pPr>
    </w:p>
    <w:p w14:paraId="348F36DF" w14:textId="77777777" w:rsidR="0092094B" w:rsidRPr="0092094B" w:rsidRDefault="0092094B">
      <w:pPr>
        <w:rPr>
          <w:b/>
          <w:bCs/>
          <w:lang w:val="pt-BR"/>
        </w:rPr>
      </w:pPr>
    </w:p>
    <w:p w14:paraId="1E5305AF" w14:textId="77777777" w:rsidR="0092094B" w:rsidRPr="0092094B" w:rsidRDefault="0092094B">
      <w:pPr>
        <w:rPr>
          <w:b/>
          <w:bCs/>
          <w:lang w:val="pt-BR"/>
        </w:rPr>
      </w:pPr>
    </w:p>
    <w:p w14:paraId="19489076" w14:textId="77777777" w:rsidR="0092094B" w:rsidRPr="0092094B" w:rsidRDefault="0092094B">
      <w:pPr>
        <w:rPr>
          <w:b/>
          <w:bCs/>
          <w:lang w:val="pt-BR"/>
        </w:rPr>
      </w:pPr>
    </w:p>
    <w:p w14:paraId="1F51CE77" w14:textId="720DDF9D" w:rsidR="007B05A4" w:rsidRPr="0092094B" w:rsidRDefault="002B2B5E">
      <w:pPr>
        <w:rPr>
          <w:b/>
          <w:bCs/>
          <w:lang w:val="pt-BR"/>
        </w:rPr>
      </w:pPr>
      <w:r w:rsidRPr="0092094B">
        <w:rPr>
          <w:b/>
          <w:bCs/>
          <w:lang w:val="pt-BR"/>
        </w:rPr>
        <w:t>Projeto Lógico</w:t>
      </w:r>
    </w:p>
    <w:p w14:paraId="7AE86FE8" w14:textId="162AD04F" w:rsidR="002B2B5E" w:rsidRPr="0092094B" w:rsidRDefault="0092094B">
      <w:pPr>
        <w:rPr>
          <w:lang w:val="pt-B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A4F7DC1" wp14:editId="776653B0">
            <wp:simplePos x="0" y="0"/>
            <wp:positionH relativeFrom="column">
              <wp:posOffset>-139306</wp:posOffset>
            </wp:positionH>
            <wp:positionV relativeFrom="paragraph">
              <wp:posOffset>204905</wp:posOffset>
            </wp:positionV>
            <wp:extent cx="5943600" cy="3865245"/>
            <wp:effectExtent l="0" t="0" r="0" b="0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A7DBC" w14:textId="6A650A02" w:rsidR="006E47CF" w:rsidRDefault="006E47CF" w:rsidP="006E47CF">
      <w:pPr>
        <w:rPr>
          <w:b/>
          <w:bCs/>
          <w:lang w:val="pt-BR"/>
        </w:rPr>
      </w:pPr>
    </w:p>
    <w:p w14:paraId="413DD72D" w14:textId="7C74BB20" w:rsidR="006E47CF" w:rsidRDefault="006E47CF" w:rsidP="006E47CF">
      <w:pPr>
        <w:rPr>
          <w:b/>
          <w:bCs/>
          <w:lang w:val="pt-BR"/>
        </w:rPr>
      </w:pPr>
    </w:p>
    <w:p w14:paraId="253BBC67" w14:textId="5F691DF9" w:rsidR="006E47CF" w:rsidRDefault="006E47CF" w:rsidP="006E47CF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Criação do banco de </w:t>
      </w:r>
      <w:proofErr w:type="gramStart"/>
      <w:r>
        <w:rPr>
          <w:b/>
          <w:bCs/>
          <w:lang w:val="pt-BR"/>
        </w:rPr>
        <w:t>dados ,</w:t>
      </w:r>
      <w:proofErr w:type="gramEnd"/>
      <w:r>
        <w:rPr>
          <w:b/>
          <w:bCs/>
          <w:lang w:val="pt-BR"/>
        </w:rPr>
        <w:t xml:space="preserve"> tabelas e interligações </w:t>
      </w:r>
    </w:p>
    <w:p w14:paraId="5EAFC19B" w14:textId="17A34395" w:rsidR="006E47CF" w:rsidRDefault="006E47CF" w:rsidP="006E47CF">
      <w:pPr>
        <w:rPr>
          <w:b/>
          <w:bCs/>
          <w:lang w:val="pt-BR"/>
        </w:rPr>
      </w:pPr>
    </w:p>
    <w:p w14:paraId="443BB673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proofErr w:type="spellStart"/>
      <w:r w:rsidRPr="006E47CF">
        <w:rPr>
          <w:rFonts w:ascii="AppleSystemUIFont" w:hAnsi="AppleSystemUIFont" w:cs="AppleSystemUIFont"/>
          <w:lang w:val="pt-BR"/>
        </w:rPr>
        <w:t>create</w:t>
      </w:r>
      <w:proofErr w:type="spellEnd"/>
      <w:r w:rsidRPr="006E47CF">
        <w:rPr>
          <w:rFonts w:ascii="AppleSystemUIFont" w:hAnsi="AppleSystemUIFont" w:cs="AppleSystemUIFont"/>
          <w:lang w:val="pt-BR"/>
        </w:rPr>
        <w:t xml:space="preserve"> </w:t>
      </w:r>
      <w:proofErr w:type="spellStart"/>
      <w:r w:rsidRPr="006E47CF">
        <w:rPr>
          <w:rFonts w:ascii="AppleSystemUIFont" w:hAnsi="AppleSystemUIFont" w:cs="AppleSystemUIFont"/>
          <w:lang w:val="pt-BR"/>
        </w:rPr>
        <w:t>database</w:t>
      </w:r>
      <w:proofErr w:type="spellEnd"/>
      <w:r w:rsidRPr="006E47CF">
        <w:rPr>
          <w:rFonts w:ascii="AppleSystemUIFont" w:hAnsi="AppleSystemUIFont" w:cs="AppleSystemUIFont"/>
          <w:lang w:val="pt-BR"/>
        </w:rPr>
        <w:t xml:space="preserve"> </w:t>
      </w:r>
      <w:proofErr w:type="spellStart"/>
      <w:r w:rsidRPr="006E47CF">
        <w:rPr>
          <w:rFonts w:ascii="AppleSystemUIFont" w:hAnsi="AppleSystemUIFont" w:cs="AppleSystemUIFont"/>
          <w:lang w:val="pt-BR"/>
        </w:rPr>
        <w:t>abrigagatos</w:t>
      </w:r>
      <w:proofErr w:type="spellEnd"/>
      <w:r w:rsidRPr="006E47CF">
        <w:rPr>
          <w:rFonts w:ascii="AppleSystemUIFont" w:hAnsi="AppleSystemUIFont" w:cs="AppleSystemUIFont"/>
          <w:lang w:val="pt-BR"/>
        </w:rPr>
        <w:t>;</w:t>
      </w:r>
    </w:p>
    <w:p w14:paraId="41D3448D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60F9A8D7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 xml:space="preserve">use </w:t>
      </w:r>
      <w:proofErr w:type="spellStart"/>
      <w:r w:rsidRPr="006E47CF">
        <w:rPr>
          <w:rFonts w:ascii="AppleSystemUIFont" w:hAnsi="AppleSystemUIFont" w:cs="AppleSystemUIFont"/>
          <w:lang w:val="pt-BR"/>
        </w:rPr>
        <w:t>abrigagatos</w:t>
      </w:r>
      <w:proofErr w:type="spellEnd"/>
      <w:r w:rsidRPr="006E47CF">
        <w:rPr>
          <w:rFonts w:ascii="AppleSystemUIFont" w:hAnsi="AppleSystemUIFont" w:cs="AppleSystemUIFont"/>
          <w:lang w:val="pt-BR"/>
        </w:rPr>
        <w:t>;</w:t>
      </w:r>
    </w:p>
    <w:p w14:paraId="64CF3537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7C397B82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CREATE TABLE cadastro</w:t>
      </w:r>
    </w:p>
    <w:p w14:paraId="44442615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(</w:t>
      </w:r>
    </w:p>
    <w:p w14:paraId="0575D736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Id_cadastro INTEGER PRIMARY KEY,</w:t>
      </w:r>
    </w:p>
    <w:p w14:paraId="14CDF575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nome VARCHAR(25),</w:t>
      </w:r>
    </w:p>
    <w:p w14:paraId="3C4E3DE1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cpfcnpj VARCHAR(14),</w:t>
      </w:r>
    </w:p>
    <w:p w14:paraId="20A8B94E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celular VARCHAR(11),</w:t>
      </w:r>
    </w:p>
    <w:p w14:paraId="03D9B3A4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email VARCHAR(30),</w:t>
      </w:r>
    </w:p>
    <w:p w14:paraId="51CD46EF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cod_parceria INTEGER,</w:t>
      </w:r>
    </w:p>
    <w:p w14:paraId="4B272D0B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cod_atividade INTEGER,</w:t>
      </w:r>
    </w:p>
    <w:p w14:paraId="47FA1D00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23B270F8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38F7E041" w14:textId="61375B32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cod_doacao INTEGER</w:t>
      </w:r>
    </w:p>
    <w:p w14:paraId="1862EE9D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);</w:t>
      </w:r>
    </w:p>
    <w:p w14:paraId="2668BE13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1B50ABDB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CREATE TABLE parceria</w:t>
      </w:r>
    </w:p>
    <w:p w14:paraId="00DDB8F2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(</w:t>
      </w:r>
    </w:p>
    <w:p w14:paraId="550CBADC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Id_parceria INTEGER PRIMARY KEY,</w:t>
      </w:r>
    </w:p>
    <w:p w14:paraId="6469646F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tipo_parceria VARCHAR(13)</w:t>
      </w:r>
    </w:p>
    <w:p w14:paraId="3A3EEBD0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);</w:t>
      </w:r>
    </w:p>
    <w:p w14:paraId="1AE95D36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05A9A182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CREATE TABLE atividade</w:t>
      </w:r>
    </w:p>
    <w:p w14:paraId="57A5B73D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(</w:t>
      </w:r>
    </w:p>
    <w:p w14:paraId="0B739626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Id_atividade INTEGER PRIMARY KEY,</w:t>
      </w:r>
    </w:p>
    <w:p w14:paraId="6C53F45D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tipo_atividade VARCHAR(12)</w:t>
      </w:r>
    </w:p>
    <w:p w14:paraId="6BD27557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);</w:t>
      </w:r>
    </w:p>
    <w:p w14:paraId="03EC77A1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21B61A0E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62125843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ALTER TABLE cadastro ADD FOREIGN KEY(cod_parceria) REFERENCES parceria (id_parceria);</w:t>
      </w:r>
    </w:p>
    <w:p w14:paraId="74D0DF9F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ALTER TABLE cadastro ADD FOREIGN KEY(cod_atividade) REFERENCES atividade (id_atividade);</w:t>
      </w:r>
    </w:p>
    <w:p w14:paraId="0C1FDC70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3D5869F6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</w:p>
    <w:p w14:paraId="03E5E1D4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CREATE TABLE endereco</w:t>
      </w:r>
    </w:p>
    <w:p w14:paraId="2515453A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(</w:t>
      </w:r>
    </w:p>
    <w:p w14:paraId="3C0D994A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>Id_endereco INTEGER PRIMARY KEY,</w:t>
      </w:r>
    </w:p>
    <w:p w14:paraId="70BE6FD7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cep </w:t>
      </w:r>
      <w:proofErr w:type="gramStart"/>
      <w:r>
        <w:rPr>
          <w:rFonts w:ascii="AppleSystemUIFont" w:hAnsi="AppleSystemUIFont" w:cs="AppleSystemUIFont"/>
          <w:lang w:val="en-US"/>
        </w:rPr>
        <w:t>VARCHAR(</w:t>
      </w:r>
      <w:proofErr w:type="gramEnd"/>
      <w:r>
        <w:rPr>
          <w:rFonts w:ascii="AppleSystemUIFont" w:hAnsi="AppleSystemUIFont" w:cs="AppleSystemUIFont"/>
          <w:lang w:val="en-US"/>
        </w:rPr>
        <w:t>8),</w:t>
      </w:r>
    </w:p>
    <w:p w14:paraId="54D581A4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 xml:space="preserve">rua </w:t>
      </w:r>
      <w:proofErr w:type="gramStart"/>
      <w:r w:rsidRPr="006E47CF">
        <w:rPr>
          <w:rFonts w:ascii="AppleSystemUIFont" w:hAnsi="AppleSystemUIFont" w:cs="AppleSystemUIFont"/>
          <w:lang w:val="pt-BR"/>
        </w:rPr>
        <w:t>VARCHAR(</w:t>
      </w:r>
      <w:proofErr w:type="gramEnd"/>
      <w:r w:rsidRPr="006E47CF">
        <w:rPr>
          <w:rFonts w:ascii="AppleSystemUIFont" w:hAnsi="AppleSystemUIFont" w:cs="AppleSystemUIFont"/>
          <w:lang w:val="pt-BR"/>
        </w:rPr>
        <w:t>20),</w:t>
      </w:r>
    </w:p>
    <w:p w14:paraId="1DDB5835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 xml:space="preserve">numero </w:t>
      </w:r>
      <w:proofErr w:type="gramStart"/>
      <w:r w:rsidRPr="006E47CF">
        <w:rPr>
          <w:rFonts w:ascii="AppleSystemUIFont" w:hAnsi="AppleSystemUIFont" w:cs="AppleSystemUIFont"/>
          <w:lang w:val="pt-BR"/>
        </w:rPr>
        <w:t>VARCHAR(</w:t>
      </w:r>
      <w:proofErr w:type="gramEnd"/>
      <w:r w:rsidRPr="006E47CF">
        <w:rPr>
          <w:rFonts w:ascii="AppleSystemUIFont" w:hAnsi="AppleSystemUIFont" w:cs="AppleSystemUIFont"/>
          <w:lang w:val="pt-BR"/>
        </w:rPr>
        <w:t>5),</w:t>
      </w:r>
    </w:p>
    <w:p w14:paraId="02D3A4C0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 xml:space="preserve">complemento </w:t>
      </w:r>
      <w:proofErr w:type="gramStart"/>
      <w:r w:rsidRPr="006E47CF">
        <w:rPr>
          <w:rFonts w:ascii="AppleSystemUIFont" w:hAnsi="AppleSystemUIFont" w:cs="AppleSystemUIFont"/>
          <w:lang w:val="pt-BR"/>
        </w:rPr>
        <w:t>VARCHAR(</w:t>
      </w:r>
      <w:proofErr w:type="gramEnd"/>
      <w:r w:rsidRPr="006E47CF">
        <w:rPr>
          <w:rFonts w:ascii="AppleSystemUIFont" w:hAnsi="AppleSystemUIFont" w:cs="AppleSystemUIFont"/>
          <w:lang w:val="pt-BR"/>
        </w:rPr>
        <w:t>10),</w:t>
      </w:r>
    </w:p>
    <w:p w14:paraId="0C6415C5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 xml:space="preserve">bairro </w:t>
      </w:r>
      <w:proofErr w:type="gramStart"/>
      <w:r w:rsidRPr="006E47CF">
        <w:rPr>
          <w:rFonts w:ascii="AppleSystemUIFont" w:hAnsi="AppleSystemUIFont" w:cs="AppleSystemUIFont"/>
          <w:lang w:val="pt-BR"/>
        </w:rPr>
        <w:t>VARCHAR(</w:t>
      </w:r>
      <w:proofErr w:type="gramEnd"/>
      <w:r w:rsidRPr="006E47CF">
        <w:rPr>
          <w:rFonts w:ascii="AppleSystemUIFont" w:hAnsi="AppleSystemUIFont" w:cs="AppleSystemUIFont"/>
          <w:lang w:val="pt-BR"/>
        </w:rPr>
        <w:t>15),</w:t>
      </w:r>
    </w:p>
    <w:p w14:paraId="76A3ED00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 xml:space="preserve">cidade </w:t>
      </w:r>
      <w:proofErr w:type="gramStart"/>
      <w:r w:rsidRPr="006E47CF">
        <w:rPr>
          <w:rFonts w:ascii="AppleSystemUIFont" w:hAnsi="AppleSystemUIFont" w:cs="AppleSystemUIFont"/>
          <w:lang w:val="pt-BR"/>
        </w:rPr>
        <w:t>VARCHAR(</w:t>
      </w:r>
      <w:proofErr w:type="gramEnd"/>
      <w:r w:rsidRPr="006E47CF">
        <w:rPr>
          <w:rFonts w:ascii="AppleSystemUIFont" w:hAnsi="AppleSystemUIFont" w:cs="AppleSystemUIFont"/>
          <w:lang w:val="pt-BR"/>
        </w:rPr>
        <w:t>15),</w:t>
      </w:r>
    </w:p>
    <w:p w14:paraId="09C7FFF2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r w:rsidRPr="006E47CF">
        <w:rPr>
          <w:rFonts w:ascii="AppleSystemUIFont" w:hAnsi="AppleSystemUIFont" w:cs="AppleSystemUIFont"/>
          <w:lang w:val="pt-BR"/>
        </w:rPr>
        <w:t xml:space="preserve">estado </w:t>
      </w:r>
      <w:proofErr w:type="gramStart"/>
      <w:r w:rsidRPr="006E47CF">
        <w:rPr>
          <w:rFonts w:ascii="AppleSystemUIFont" w:hAnsi="AppleSystemUIFont" w:cs="AppleSystemUIFont"/>
          <w:lang w:val="pt-BR"/>
        </w:rPr>
        <w:t>VARCHAR(</w:t>
      </w:r>
      <w:proofErr w:type="gramEnd"/>
      <w:r w:rsidRPr="006E47CF">
        <w:rPr>
          <w:rFonts w:ascii="AppleSystemUIFont" w:hAnsi="AppleSystemUIFont" w:cs="AppleSystemUIFont"/>
          <w:lang w:val="pt-BR"/>
        </w:rPr>
        <w:t>2),</w:t>
      </w:r>
    </w:p>
    <w:p w14:paraId="58B2A148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);</w:t>
      </w:r>
    </w:p>
    <w:p w14:paraId="57E2341A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1BF5A755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3A213235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ALTER TABLE </w:t>
      </w:r>
      <w:proofErr w:type="spellStart"/>
      <w:r>
        <w:rPr>
          <w:rFonts w:ascii="AppleSystemUIFont" w:hAnsi="AppleSystemUIFont" w:cs="AppleSystemUIFont"/>
          <w:lang w:val="en-US"/>
        </w:rPr>
        <w:t>endereços</w:t>
      </w:r>
      <w:proofErr w:type="spellEnd"/>
      <w:r>
        <w:rPr>
          <w:rFonts w:ascii="AppleSystemUIFont" w:hAnsi="AppleSystemUIFont" w:cs="AppleSystemUIFont"/>
          <w:lang w:val="en-US"/>
        </w:rPr>
        <w:t xml:space="preserve"> ADD FOREIGN </w:t>
      </w:r>
      <w:proofErr w:type="gramStart"/>
      <w:r>
        <w:rPr>
          <w:rFonts w:ascii="AppleSystemUIFont" w:hAnsi="AppleSystemUIFont" w:cs="AppleSystemUIFont"/>
          <w:lang w:val="en-US"/>
        </w:rPr>
        <w:t xml:space="preserve">KEY( </w:t>
      </w:r>
      <w:proofErr w:type="spellStart"/>
      <w:r>
        <w:rPr>
          <w:rFonts w:ascii="AppleSystemUIFont" w:hAnsi="AppleSystemUIFont" w:cs="AppleSystemUIFont"/>
          <w:lang w:val="en-US"/>
        </w:rPr>
        <w:t>id</w:t>
      </w:r>
      <w:proofErr w:type="gramEnd"/>
      <w:r>
        <w:rPr>
          <w:rFonts w:ascii="AppleSystemUIFont" w:hAnsi="AppleSystemUIFont" w:cs="AppleSystemUIFont"/>
          <w:lang w:val="en-US"/>
        </w:rPr>
        <w:t>_endereco</w:t>
      </w:r>
      <w:proofErr w:type="spellEnd"/>
      <w:r>
        <w:rPr>
          <w:rFonts w:ascii="AppleSystemUIFont" w:hAnsi="AppleSystemUIFont" w:cs="AppleSystemUIFont"/>
          <w:lang w:val="en-US"/>
        </w:rPr>
        <w:t xml:space="preserve">) REFERENCES </w:t>
      </w:r>
      <w:proofErr w:type="spellStart"/>
      <w:r>
        <w:rPr>
          <w:rFonts w:ascii="AppleSystemUIFont" w:hAnsi="AppleSystemUIFont" w:cs="AppleSystemUIFont"/>
          <w:lang w:val="en-US"/>
        </w:rPr>
        <w:t>cadastro</w:t>
      </w:r>
      <w:proofErr w:type="spellEnd"/>
      <w:r>
        <w:rPr>
          <w:rFonts w:ascii="AppleSystemUIFont" w:hAnsi="AppleSystemUIFont" w:cs="AppleSystemUIFont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lang w:val="en-US"/>
        </w:rPr>
        <w:t>id_cadastro</w:t>
      </w:r>
      <w:proofErr w:type="spellEnd"/>
      <w:r>
        <w:rPr>
          <w:rFonts w:ascii="AppleSystemUIFont" w:hAnsi="AppleSystemUIFont" w:cs="AppleSystemUIFont"/>
          <w:lang w:val="en-US"/>
        </w:rPr>
        <w:t>);</w:t>
      </w:r>
    </w:p>
    <w:p w14:paraId="268FFC4A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141E6A39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6DDDD89B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TABLE </w:t>
      </w:r>
      <w:proofErr w:type="spellStart"/>
      <w:r>
        <w:rPr>
          <w:rFonts w:ascii="AppleSystemUIFont" w:hAnsi="AppleSystemUIFont" w:cs="AppleSystemUIFont"/>
          <w:lang w:val="en-US"/>
        </w:rPr>
        <w:t>cad_doar</w:t>
      </w:r>
      <w:proofErr w:type="spellEnd"/>
    </w:p>
    <w:p w14:paraId="72CBB295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</w:t>
      </w:r>
    </w:p>
    <w:p w14:paraId="0B8EFD23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Id_doacao</w:t>
      </w:r>
      <w:proofErr w:type="spellEnd"/>
      <w:r>
        <w:rPr>
          <w:rFonts w:ascii="AppleSystemUIFont" w:hAnsi="AppleSystemUIFont" w:cs="AppleSystemUIFont"/>
          <w:lang w:val="en-US"/>
        </w:rPr>
        <w:t xml:space="preserve"> INTEGER PRIMARY KEY,</w:t>
      </w:r>
    </w:p>
    <w:p w14:paraId="0791D6B3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proofErr w:type="spellStart"/>
      <w:r w:rsidRPr="006E47CF">
        <w:rPr>
          <w:rFonts w:ascii="AppleSystemUIFont" w:hAnsi="AppleSystemUIFont" w:cs="AppleSystemUIFont"/>
          <w:lang w:val="pt-BR"/>
        </w:rPr>
        <w:t>cod_doar</w:t>
      </w:r>
      <w:proofErr w:type="spellEnd"/>
      <w:r w:rsidRPr="006E47CF">
        <w:rPr>
          <w:rFonts w:ascii="AppleSystemUIFont" w:hAnsi="AppleSystemUIFont" w:cs="AppleSystemUIFont"/>
          <w:lang w:val="pt-BR"/>
        </w:rPr>
        <w:t xml:space="preserve"> INTEGER,</w:t>
      </w:r>
    </w:p>
    <w:p w14:paraId="00E6403D" w14:textId="77777777" w:rsidR="006E47CF" w:rsidRP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pt-BR"/>
        </w:rPr>
      </w:pPr>
      <w:proofErr w:type="spellStart"/>
      <w:r w:rsidRPr="006E47CF">
        <w:rPr>
          <w:rFonts w:ascii="AppleSystemUIFont" w:hAnsi="AppleSystemUIFont" w:cs="AppleSystemUIFont"/>
          <w:lang w:val="pt-BR"/>
        </w:rPr>
        <w:t>descricao</w:t>
      </w:r>
      <w:proofErr w:type="spellEnd"/>
      <w:r w:rsidRPr="006E47CF">
        <w:rPr>
          <w:rFonts w:ascii="AppleSystemUIFont" w:hAnsi="AppleSystemUIFont" w:cs="AppleSystemUIFont"/>
          <w:lang w:val="pt-BR"/>
        </w:rPr>
        <w:t xml:space="preserve"> </w:t>
      </w:r>
      <w:proofErr w:type="gramStart"/>
      <w:r w:rsidRPr="006E47CF">
        <w:rPr>
          <w:rFonts w:ascii="AppleSystemUIFont" w:hAnsi="AppleSystemUIFont" w:cs="AppleSystemUIFont"/>
          <w:lang w:val="pt-BR"/>
        </w:rPr>
        <w:t>VARCHAR(</w:t>
      </w:r>
      <w:proofErr w:type="gramEnd"/>
      <w:r w:rsidRPr="006E47CF">
        <w:rPr>
          <w:rFonts w:ascii="AppleSystemUIFont" w:hAnsi="AppleSystemUIFont" w:cs="AppleSystemUIFont"/>
          <w:lang w:val="pt-BR"/>
        </w:rPr>
        <w:t>80)</w:t>
      </w:r>
    </w:p>
    <w:p w14:paraId="1C3B01E9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);</w:t>
      </w:r>
    </w:p>
    <w:p w14:paraId="1EC4FF65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06868A11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726B6B21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ALTER TABLE </w:t>
      </w:r>
      <w:proofErr w:type="spellStart"/>
      <w:r>
        <w:rPr>
          <w:rFonts w:ascii="AppleSystemUIFont" w:hAnsi="AppleSystemUIFont" w:cs="AppleSystemUIFont"/>
          <w:lang w:val="en-US"/>
        </w:rPr>
        <w:t>cadastro</w:t>
      </w:r>
      <w:proofErr w:type="spellEnd"/>
      <w:r>
        <w:rPr>
          <w:rFonts w:ascii="AppleSystemUIFont" w:hAnsi="AppleSystemUIFont" w:cs="AppleSystemUIFont"/>
          <w:lang w:val="en-US"/>
        </w:rPr>
        <w:t xml:space="preserve"> ADD FOREIGN </w:t>
      </w:r>
      <w:proofErr w:type="gramStart"/>
      <w:r>
        <w:rPr>
          <w:rFonts w:ascii="AppleSystemUIFont" w:hAnsi="AppleSystemUIFont" w:cs="AppleSystemUIFont"/>
          <w:lang w:val="en-US"/>
        </w:rPr>
        <w:t>KEY(</w:t>
      </w:r>
      <w:proofErr w:type="spellStart"/>
      <w:proofErr w:type="gramEnd"/>
      <w:r>
        <w:rPr>
          <w:rFonts w:ascii="AppleSystemUIFont" w:hAnsi="AppleSystemUIFont" w:cs="AppleSystemUIFont"/>
          <w:lang w:val="en-US"/>
        </w:rPr>
        <w:t>cod_doacao</w:t>
      </w:r>
      <w:proofErr w:type="spellEnd"/>
      <w:r>
        <w:rPr>
          <w:rFonts w:ascii="AppleSystemUIFont" w:hAnsi="AppleSystemUIFont" w:cs="AppleSystemUIFont"/>
          <w:lang w:val="en-US"/>
        </w:rPr>
        <w:t xml:space="preserve">) REFERENCES </w:t>
      </w:r>
      <w:proofErr w:type="spellStart"/>
      <w:r>
        <w:rPr>
          <w:rFonts w:ascii="AppleSystemUIFont" w:hAnsi="AppleSystemUIFont" w:cs="AppleSystemUIFont"/>
          <w:lang w:val="en-US"/>
        </w:rPr>
        <w:t>cad_doar</w:t>
      </w:r>
      <w:proofErr w:type="spellEnd"/>
      <w:r>
        <w:rPr>
          <w:rFonts w:ascii="AppleSystemUIFont" w:hAnsi="AppleSystemUIFont" w:cs="AppleSystemUIFont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lang w:val="en-US"/>
        </w:rPr>
        <w:t>Id_doacao</w:t>
      </w:r>
      <w:proofErr w:type="spellEnd"/>
      <w:r>
        <w:rPr>
          <w:rFonts w:ascii="AppleSystemUIFont" w:hAnsi="AppleSystemUIFont" w:cs="AppleSystemUIFont"/>
          <w:lang w:val="en-US"/>
        </w:rPr>
        <w:t>);</w:t>
      </w:r>
    </w:p>
    <w:p w14:paraId="1DF9B4FC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0FA0D748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TABLE </w:t>
      </w:r>
      <w:proofErr w:type="spellStart"/>
      <w:r>
        <w:rPr>
          <w:rFonts w:ascii="AppleSystemUIFont" w:hAnsi="AppleSystemUIFont" w:cs="AppleSystemUIFont"/>
          <w:lang w:val="en-US"/>
        </w:rPr>
        <w:t>tipo_doar</w:t>
      </w:r>
      <w:proofErr w:type="spellEnd"/>
    </w:p>
    <w:p w14:paraId="286F8D52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</w:t>
      </w:r>
    </w:p>
    <w:p w14:paraId="5A8D440D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Id_doar</w:t>
      </w:r>
      <w:proofErr w:type="spellEnd"/>
      <w:r>
        <w:rPr>
          <w:rFonts w:ascii="AppleSystemUIFont" w:hAnsi="AppleSystemUIFont" w:cs="AppleSystemUIFont"/>
          <w:lang w:val="en-US"/>
        </w:rPr>
        <w:t xml:space="preserve"> INTEGER PRIMARY KEY,</w:t>
      </w:r>
    </w:p>
    <w:p w14:paraId="78788893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tipo_doacao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lang w:val="en-US"/>
        </w:rPr>
        <w:t>VARCHAR(</w:t>
      </w:r>
      <w:proofErr w:type="gramEnd"/>
      <w:r>
        <w:rPr>
          <w:rFonts w:ascii="AppleSystemUIFont" w:hAnsi="AppleSystemUIFont" w:cs="AppleSystemUIFont"/>
          <w:lang w:val="en-US"/>
        </w:rPr>
        <w:t>12)</w:t>
      </w:r>
    </w:p>
    <w:p w14:paraId="431C7826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);</w:t>
      </w:r>
    </w:p>
    <w:p w14:paraId="363A1050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6C90A3FA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ALTER TABLE </w:t>
      </w:r>
      <w:proofErr w:type="spellStart"/>
      <w:r>
        <w:rPr>
          <w:rFonts w:ascii="AppleSystemUIFont" w:hAnsi="AppleSystemUIFont" w:cs="AppleSystemUIFont"/>
          <w:lang w:val="en-US"/>
        </w:rPr>
        <w:t>cad_doar</w:t>
      </w:r>
      <w:proofErr w:type="spellEnd"/>
      <w:r>
        <w:rPr>
          <w:rFonts w:ascii="AppleSystemUIFont" w:hAnsi="AppleSystemUIFont" w:cs="AppleSystemUIFont"/>
          <w:lang w:val="en-US"/>
        </w:rPr>
        <w:t xml:space="preserve"> ADD FOREIGN </w:t>
      </w:r>
      <w:proofErr w:type="gramStart"/>
      <w:r>
        <w:rPr>
          <w:rFonts w:ascii="AppleSystemUIFont" w:hAnsi="AppleSystemUIFont" w:cs="AppleSystemUIFont"/>
          <w:lang w:val="en-US"/>
        </w:rPr>
        <w:t>KEY(</w:t>
      </w:r>
      <w:proofErr w:type="spellStart"/>
      <w:proofErr w:type="gramEnd"/>
      <w:r>
        <w:rPr>
          <w:rFonts w:ascii="AppleSystemUIFont" w:hAnsi="AppleSystemUIFont" w:cs="AppleSystemUIFont"/>
          <w:lang w:val="en-US"/>
        </w:rPr>
        <w:t>cod_doar</w:t>
      </w:r>
      <w:proofErr w:type="spellEnd"/>
      <w:r>
        <w:rPr>
          <w:rFonts w:ascii="AppleSystemUIFont" w:hAnsi="AppleSystemUIFont" w:cs="AppleSystemUIFont"/>
          <w:lang w:val="en-US"/>
        </w:rPr>
        <w:t xml:space="preserve">) REFERENCES </w:t>
      </w:r>
      <w:proofErr w:type="spellStart"/>
      <w:r>
        <w:rPr>
          <w:rFonts w:ascii="AppleSystemUIFont" w:hAnsi="AppleSystemUIFont" w:cs="AppleSystemUIFont"/>
          <w:lang w:val="en-US"/>
        </w:rPr>
        <w:t>tipo_doar</w:t>
      </w:r>
      <w:proofErr w:type="spellEnd"/>
      <w:r>
        <w:rPr>
          <w:rFonts w:ascii="AppleSystemUIFont" w:hAnsi="AppleSystemUIFont" w:cs="AppleSystemUIFont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lang w:val="en-US"/>
        </w:rPr>
        <w:t>Id_doar</w:t>
      </w:r>
      <w:proofErr w:type="spellEnd"/>
      <w:r>
        <w:rPr>
          <w:rFonts w:ascii="AppleSystemUIFont" w:hAnsi="AppleSystemUIFont" w:cs="AppleSystemUIFont"/>
          <w:lang w:val="en-US"/>
        </w:rPr>
        <w:t>);</w:t>
      </w:r>
    </w:p>
    <w:p w14:paraId="03EFA2A3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1B3F0196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5B2C9E13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TABLE </w:t>
      </w:r>
      <w:proofErr w:type="spellStart"/>
      <w:r>
        <w:rPr>
          <w:rFonts w:ascii="AppleSystemUIFont" w:hAnsi="AppleSystemUIFont" w:cs="AppleSystemUIFont"/>
          <w:lang w:val="en-US"/>
        </w:rPr>
        <w:t>contato</w:t>
      </w:r>
      <w:proofErr w:type="spellEnd"/>
    </w:p>
    <w:p w14:paraId="59B91CC9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</w:t>
      </w:r>
    </w:p>
    <w:p w14:paraId="2D923BB7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Id_contato</w:t>
      </w:r>
      <w:proofErr w:type="spellEnd"/>
      <w:r>
        <w:rPr>
          <w:rFonts w:ascii="AppleSystemUIFont" w:hAnsi="AppleSystemUIFont" w:cs="AppleSystemUIFont"/>
          <w:lang w:val="en-US"/>
        </w:rPr>
        <w:t xml:space="preserve"> INTEGER PRIMARY KEY,</w:t>
      </w:r>
    </w:p>
    <w:p w14:paraId="5E099626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cod_cad_men</w:t>
      </w:r>
      <w:proofErr w:type="spellEnd"/>
      <w:r>
        <w:rPr>
          <w:rFonts w:ascii="AppleSystemUIFont" w:hAnsi="AppleSystemUIFont" w:cs="AppleSystemUIFont"/>
          <w:lang w:val="en-US"/>
        </w:rPr>
        <w:t xml:space="preserve"> INTEGER,</w:t>
      </w:r>
    </w:p>
    <w:p w14:paraId="30D21243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Mensagem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lang w:val="en-US"/>
        </w:rPr>
        <w:t>VARCHAR(</w:t>
      </w:r>
      <w:proofErr w:type="gramEnd"/>
      <w:r>
        <w:rPr>
          <w:rFonts w:ascii="AppleSystemUIFont" w:hAnsi="AppleSystemUIFont" w:cs="AppleSystemUIFont"/>
          <w:lang w:val="en-US"/>
        </w:rPr>
        <w:t>80)</w:t>
      </w:r>
    </w:p>
    <w:p w14:paraId="061361BF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);</w:t>
      </w:r>
    </w:p>
    <w:p w14:paraId="309981DA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</w:p>
    <w:p w14:paraId="0C175B25" w14:textId="77777777" w:rsidR="006E47CF" w:rsidRDefault="006E47CF" w:rsidP="006E47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ALTER TABLE </w:t>
      </w:r>
      <w:proofErr w:type="spellStart"/>
      <w:r>
        <w:rPr>
          <w:rFonts w:ascii="AppleSystemUIFont" w:hAnsi="AppleSystemUIFont" w:cs="AppleSystemUIFont"/>
          <w:lang w:val="en-US"/>
        </w:rPr>
        <w:t>contato</w:t>
      </w:r>
      <w:proofErr w:type="spellEnd"/>
      <w:r>
        <w:rPr>
          <w:rFonts w:ascii="AppleSystemUIFont" w:hAnsi="AppleSystemUIFont" w:cs="AppleSystemUIFont"/>
          <w:lang w:val="en-US"/>
        </w:rPr>
        <w:t xml:space="preserve"> ADD FOREIGN </w:t>
      </w:r>
      <w:proofErr w:type="gramStart"/>
      <w:r>
        <w:rPr>
          <w:rFonts w:ascii="AppleSystemUIFont" w:hAnsi="AppleSystemUIFont" w:cs="AppleSystemUIFont"/>
          <w:lang w:val="en-US"/>
        </w:rPr>
        <w:t>KEY(</w:t>
      </w:r>
      <w:proofErr w:type="spellStart"/>
      <w:proofErr w:type="gramEnd"/>
      <w:r>
        <w:rPr>
          <w:rFonts w:ascii="AppleSystemUIFont" w:hAnsi="AppleSystemUIFont" w:cs="AppleSystemUIFont"/>
          <w:lang w:val="en-US"/>
        </w:rPr>
        <w:t>cod_cad_men</w:t>
      </w:r>
      <w:proofErr w:type="spellEnd"/>
      <w:r>
        <w:rPr>
          <w:rFonts w:ascii="AppleSystemUIFont" w:hAnsi="AppleSystemUIFont" w:cs="AppleSystemUIFont"/>
          <w:lang w:val="en-US"/>
        </w:rPr>
        <w:t xml:space="preserve">) REFERENCES </w:t>
      </w:r>
      <w:proofErr w:type="spellStart"/>
      <w:r>
        <w:rPr>
          <w:rFonts w:ascii="AppleSystemUIFont" w:hAnsi="AppleSystemUIFont" w:cs="AppleSystemUIFont"/>
          <w:lang w:val="en-US"/>
        </w:rPr>
        <w:t>cadastro</w:t>
      </w:r>
      <w:proofErr w:type="spellEnd"/>
      <w:r>
        <w:rPr>
          <w:rFonts w:ascii="AppleSystemUIFont" w:hAnsi="AppleSystemUIFont" w:cs="AppleSystemUIFont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lang w:val="en-US"/>
        </w:rPr>
        <w:t>Id_cadastro</w:t>
      </w:r>
      <w:proofErr w:type="spellEnd"/>
      <w:r>
        <w:rPr>
          <w:rFonts w:ascii="AppleSystemUIFont" w:hAnsi="AppleSystemUIFont" w:cs="AppleSystemUIFont"/>
          <w:lang w:val="en-US"/>
        </w:rPr>
        <w:t>);</w:t>
      </w:r>
    </w:p>
    <w:p w14:paraId="6D6470A9" w14:textId="77777777" w:rsidR="006E47CF" w:rsidRPr="006E47CF" w:rsidRDefault="006E47CF" w:rsidP="006E47CF">
      <w:pPr>
        <w:rPr>
          <w:b/>
          <w:bCs/>
          <w:lang w:val="en-US"/>
        </w:rPr>
      </w:pPr>
    </w:p>
    <w:p w14:paraId="7A496CBA" w14:textId="5A73EA91" w:rsidR="002B2B5E" w:rsidRPr="006E47CF" w:rsidRDefault="002B2B5E">
      <w:pPr>
        <w:rPr>
          <w:lang w:val="en-US"/>
        </w:rPr>
      </w:pPr>
    </w:p>
    <w:sectPr w:rsidR="002B2B5E" w:rsidRPr="006E47CF" w:rsidSect="00E85A3A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6C55C" w14:textId="77777777" w:rsidR="00F85D3C" w:rsidRDefault="00F85D3C" w:rsidP="001262E2">
      <w:pPr>
        <w:spacing w:line="240" w:lineRule="auto"/>
      </w:pPr>
      <w:r>
        <w:separator/>
      </w:r>
    </w:p>
  </w:endnote>
  <w:endnote w:type="continuationSeparator" w:id="0">
    <w:p w14:paraId="159ABAD7" w14:textId="77777777" w:rsidR="00F85D3C" w:rsidRDefault="00F85D3C" w:rsidP="00126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A621" w14:textId="77777777" w:rsidR="00F85D3C" w:rsidRDefault="00F85D3C" w:rsidP="001262E2">
      <w:pPr>
        <w:spacing w:line="240" w:lineRule="auto"/>
      </w:pPr>
      <w:r>
        <w:separator/>
      </w:r>
    </w:p>
  </w:footnote>
  <w:footnote w:type="continuationSeparator" w:id="0">
    <w:p w14:paraId="14ABC3AD" w14:textId="77777777" w:rsidR="00F85D3C" w:rsidRDefault="00F85D3C" w:rsidP="00126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9342" w14:textId="31689044" w:rsidR="001262E2" w:rsidRDefault="001262E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733BAD" wp14:editId="33189C27">
          <wp:simplePos x="0" y="0"/>
          <wp:positionH relativeFrom="column">
            <wp:posOffset>-601134</wp:posOffset>
          </wp:positionH>
          <wp:positionV relativeFrom="paragraph">
            <wp:posOffset>-245321</wp:posOffset>
          </wp:positionV>
          <wp:extent cx="1778000" cy="1041726"/>
          <wp:effectExtent l="0" t="0" r="0" b="0"/>
          <wp:wrapTight wrapText="bothSides">
            <wp:wrapPolygon edited="0">
              <wp:start x="2160" y="2371"/>
              <wp:lineTo x="1389" y="3688"/>
              <wp:lineTo x="617" y="6059"/>
              <wp:lineTo x="617" y="9746"/>
              <wp:lineTo x="5554" y="11327"/>
              <wp:lineTo x="13114" y="11327"/>
              <wp:lineTo x="13114" y="13171"/>
              <wp:lineTo x="16354" y="15541"/>
              <wp:lineTo x="18669" y="15541"/>
              <wp:lineTo x="16817" y="16595"/>
              <wp:lineTo x="16663" y="17649"/>
              <wp:lineTo x="17589" y="18439"/>
              <wp:lineTo x="18669" y="18439"/>
              <wp:lineTo x="20057" y="16068"/>
              <wp:lineTo x="20057" y="15541"/>
              <wp:lineTo x="18051" y="11327"/>
              <wp:lineTo x="19440" y="11327"/>
              <wp:lineTo x="20674" y="9220"/>
              <wp:lineTo x="20829" y="3424"/>
              <wp:lineTo x="18360" y="2898"/>
              <wp:lineTo x="4937" y="2371"/>
              <wp:lineTo x="2160" y="2371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0" cy="1041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E2"/>
    <w:rsid w:val="001262E2"/>
    <w:rsid w:val="002B2B5E"/>
    <w:rsid w:val="003D1684"/>
    <w:rsid w:val="00624F71"/>
    <w:rsid w:val="006E47CF"/>
    <w:rsid w:val="007B05A4"/>
    <w:rsid w:val="0092094B"/>
    <w:rsid w:val="00A82ADF"/>
    <w:rsid w:val="00D401B2"/>
    <w:rsid w:val="00F8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4E885"/>
  <w15:chartTrackingRefBased/>
  <w15:docId w15:val="{BBD2D779-2B4E-6641-B77D-F7DDE579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7CF"/>
    <w:pPr>
      <w:spacing w:line="280" w:lineRule="exact"/>
      <w:ind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2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E2"/>
  </w:style>
  <w:style w:type="paragraph" w:styleId="Footer">
    <w:name w:val="footer"/>
    <w:basedOn w:val="Normal"/>
    <w:link w:val="FooterChar"/>
    <w:uiPriority w:val="99"/>
    <w:unhideWhenUsed/>
    <w:rsid w:val="001262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José Pereira Lima</dc:creator>
  <cp:keywords/>
  <dc:description/>
  <cp:lastModifiedBy>Fábio José Pereira Lima</cp:lastModifiedBy>
  <cp:revision>6</cp:revision>
  <dcterms:created xsi:type="dcterms:W3CDTF">2021-10-27T19:59:00Z</dcterms:created>
  <dcterms:modified xsi:type="dcterms:W3CDTF">2021-10-27T20:07:00Z</dcterms:modified>
</cp:coreProperties>
</file>