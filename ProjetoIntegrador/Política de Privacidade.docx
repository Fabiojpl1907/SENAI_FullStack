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BA93" w14:textId="2872AAF0" w:rsidR="001262E2" w:rsidRPr="001262E2" w:rsidRDefault="001262E2" w:rsidP="001262E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ppleSystemUIFontBold" w:hAnsi="AppleSystemUIFontBold" w:cs="AppleSystemUIFontBold"/>
          <w:b/>
          <w:bCs/>
          <w:sz w:val="34"/>
          <w:szCs w:val="34"/>
          <w:lang w:val="pt-BR"/>
        </w:rPr>
      </w:pPr>
      <w:r w:rsidRPr="001262E2">
        <w:rPr>
          <w:rFonts w:ascii="AppleSystemUIFontBold" w:hAnsi="AppleSystemUIFontBold" w:cs="AppleSystemUIFontBold"/>
          <w:b/>
          <w:bCs/>
          <w:sz w:val="34"/>
          <w:szCs w:val="34"/>
          <w:lang w:val="pt-BR"/>
        </w:rPr>
        <w:t>Política de Privacidade</w:t>
      </w:r>
    </w:p>
    <w:p w14:paraId="4FB9672D" w14:textId="77777777" w:rsidR="001262E2" w:rsidRPr="001262E2" w:rsidRDefault="001262E2" w:rsidP="001262E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ppleSystemUIFontBold" w:hAnsi="AppleSystemUIFontBold" w:cs="AppleSystemUIFontBold"/>
          <w:b/>
          <w:bCs/>
          <w:lang w:val="pt-BR"/>
        </w:rPr>
      </w:pPr>
    </w:p>
    <w:p w14:paraId="16B81805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Na </w:t>
      </w:r>
      <w:r w:rsidRPr="001262E2">
        <w:rPr>
          <w:rFonts w:asciiTheme="majorHAnsi" w:hAnsiTheme="majorHAnsi" w:cstheme="majorHAnsi"/>
          <w:b/>
          <w:bCs/>
          <w:i/>
          <w:iCs/>
          <w:lang w:val="pt-BR"/>
        </w:rPr>
        <w:t>Abriga Gatos</w:t>
      </w:r>
      <w:r w:rsidRPr="001262E2">
        <w:rPr>
          <w:rFonts w:asciiTheme="majorHAnsi" w:hAnsiTheme="majorHAnsi" w:cstheme="majorHAnsi"/>
          <w:lang w:val="pt-BR"/>
        </w:rPr>
        <w:t>, privacidade e segurança são prioridades e nos comprometemos com a transparência do tratamento de dados pessoais dos nossos usuários/clientes. Por isso, esta presente Política de Privacidade estabelece como é feita a coleta, uso e transferência de informações de clientes ou outras pessoas que acessam ou usam nosso site.</w:t>
      </w:r>
    </w:p>
    <w:p w14:paraId="2F7E3628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Ao utilizar nossos serviços, você entende que coletaremos e usaremos suas informações pessoais nas formas descritas nesta Política, sob as normas de Proteção de Dados (LGPD, Lei Federal 13.709/2018), das disposições consumeristas da Lei Federal 8078/1990 e as demais normas do ordenamento jurídico brasileiro aplicáveis.</w:t>
      </w:r>
    </w:p>
    <w:p w14:paraId="17F07B2B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Dessa forma, a </w:t>
      </w:r>
      <w:r w:rsidRPr="001262E2">
        <w:rPr>
          <w:rFonts w:asciiTheme="majorHAnsi" w:hAnsiTheme="majorHAnsi" w:cstheme="majorHAnsi"/>
          <w:i/>
          <w:iCs/>
          <w:lang w:val="pt-BR"/>
        </w:rPr>
        <w:t>(nome empresarial)</w:t>
      </w:r>
      <w:r w:rsidRPr="001262E2">
        <w:rPr>
          <w:rFonts w:asciiTheme="majorHAnsi" w:hAnsiTheme="majorHAnsi" w:cstheme="majorHAnsi"/>
          <w:lang w:val="pt-BR"/>
        </w:rPr>
        <w:t>, doravante denominada simplesmente como “Abriga Gatos”, inscrita no CNPJ/MF sob o nº </w:t>
      </w:r>
      <w:proofErr w:type="spellStart"/>
      <w:r w:rsidRPr="001262E2">
        <w:rPr>
          <w:rFonts w:asciiTheme="majorHAnsi" w:hAnsiTheme="majorHAnsi" w:cstheme="majorHAnsi"/>
          <w:i/>
          <w:iCs/>
          <w:lang w:val="pt-BR"/>
        </w:rPr>
        <w:t>xx.xxx.xxx</w:t>
      </w:r>
      <w:proofErr w:type="spellEnd"/>
      <w:r w:rsidRPr="001262E2">
        <w:rPr>
          <w:rFonts w:asciiTheme="majorHAnsi" w:hAnsiTheme="majorHAnsi" w:cstheme="majorHAnsi"/>
          <w:i/>
          <w:iCs/>
          <w:lang w:val="pt-BR"/>
        </w:rPr>
        <w:t>/0001.xx</w:t>
      </w:r>
      <w:r w:rsidRPr="001262E2">
        <w:rPr>
          <w:rFonts w:asciiTheme="majorHAnsi" w:hAnsiTheme="majorHAnsi" w:cstheme="majorHAnsi"/>
          <w:lang w:val="pt-BR"/>
        </w:rPr>
        <w:t>, no papel de Controladora de Dados, obriga-se ao disposto na presente Política de Privacidade.</w:t>
      </w:r>
    </w:p>
    <w:p w14:paraId="7FB1E3E7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</w:p>
    <w:p w14:paraId="66811977" w14:textId="77777777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pt-BR"/>
        </w:rPr>
        <w:t>1. Quais dados coletamos sobre você e para qual finalidade?</w:t>
      </w:r>
    </w:p>
    <w:p w14:paraId="01BAD083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Nosso site coleta e utiliza alguns dados pessoais seus, de forma a viabilizar a prestação de serviços e aprimorar a experiência de uso.</w:t>
      </w:r>
    </w:p>
    <w:p w14:paraId="76DDE2BD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</w:p>
    <w:p w14:paraId="395072DC" w14:textId="77777777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1.1. Dados </w:t>
      </w:r>
      <w:proofErr w:type="spellStart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>pessoais</w:t>
      </w:r>
      <w:proofErr w:type="spellEnd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>fornecidos</w:t>
      </w:r>
      <w:proofErr w:type="spellEnd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>pelo</w:t>
      </w:r>
      <w:proofErr w:type="spellEnd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titular</w:t>
      </w:r>
    </w:p>
    <w:p w14:paraId="5E53389D" w14:textId="77777777" w:rsidR="001262E2" w:rsidRPr="001262E2" w:rsidRDefault="001262E2" w:rsidP="001262E2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en-US"/>
        </w:rPr>
      </w:pPr>
      <w:r w:rsidRPr="001262E2">
        <w:rPr>
          <w:rFonts w:asciiTheme="majorHAnsi" w:hAnsiTheme="majorHAnsi" w:cstheme="majorHAnsi"/>
          <w:lang w:val="en-US"/>
        </w:rPr>
        <w:t> </w:t>
      </w:r>
      <w:r w:rsidRPr="001262E2">
        <w:rPr>
          <w:rFonts w:asciiTheme="majorHAnsi" w:hAnsiTheme="majorHAnsi" w:cstheme="majorHAnsi"/>
          <w:i/>
          <w:iCs/>
          <w:lang w:val="en-US"/>
        </w:rPr>
        <w:t xml:space="preserve">Nome </w:t>
      </w:r>
    </w:p>
    <w:p w14:paraId="39AFBEF2" w14:textId="77777777" w:rsidR="001262E2" w:rsidRPr="001262E2" w:rsidRDefault="001262E2" w:rsidP="001262E2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en-US"/>
        </w:rPr>
      </w:pPr>
      <w:r w:rsidRPr="001262E2">
        <w:rPr>
          <w:rFonts w:asciiTheme="majorHAnsi" w:hAnsiTheme="majorHAnsi" w:cstheme="majorHAnsi"/>
          <w:lang w:val="en-US"/>
        </w:rPr>
        <w:t> </w:t>
      </w:r>
      <w:proofErr w:type="spellStart"/>
      <w:r w:rsidRPr="001262E2">
        <w:rPr>
          <w:rFonts w:asciiTheme="majorHAnsi" w:hAnsiTheme="majorHAnsi" w:cstheme="majorHAnsi"/>
          <w:i/>
          <w:iCs/>
          <w:lang w:val="en-US"/>
        </w:rPr>
        <w:t>Telefone</w:t>
      </w:r>
      <w:proofErr w:type="spellEnd"/>
    </w:p>
    <w:p w14:paraId="263D1093" w14:textId="77777777" w:rsidR="001262E2" w:rsidRPr="001262E2" w:rsidRDefault="001262E2" w:rsidP="001262E2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en-US"/>
        </w:rPr>
      </w:pPr>
      <w:r w:rsidRPr="001262E2">
        <w:rPr>
          <w:rFonts w:asciiTheme="majorHAnsi" w:hAnsiTheme="majorHAnsi" w:cstheme="majorHAnsi"/>
          <w:lang w:val="en-US"/>
        </w:rPr>
        <w:t> </w:t>
      </w:r>
      <w:r w:rsidRPr="001262E2">
        <w:rPr>
          <w:rFonts w:asciiTheme="majorHAnsi" w:hAnsiTheme="majorHAnsi" w:cstheme="majorHAnsi"/>
          <w:i/>
          <w:iCs/>
          <w:lang w:val="en-US"/>
        </w:rPr>
        <w:t>E-mail</w:t>
      </w:r>
    </w:p>
    <w:p w14:paraId="0FB195E5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 xml:space="preserve">Coletados com objetivo de contato de pessoas interessadas em nosso trabalho e/ou vir a ser parceiro ou voluntário.  </w:t>
      </w:r>
    </w:p>
    <w:p w14:paraId="2AD03867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</w:p>
    <w:p w14:paraId="11108277" w14:textId="77777777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1.2. Dados </w:t>
      </w:r>
      <w:proofErr w:type="spellStart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>pessoais</w:t>
      </w:r>
      <w:proofErr w:type="spellEnd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>coletados</w:t>
      </w:r>
      <w:proofErr w:type="spellEnd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>automaticamente</w:t>
      </w:r>
      <w:proofErr w:type="spellEnd"/>
    </w:p>
    <w:p w14:paraId="4169C7CD" w14:textId="77777777" w:rsidR="001262E2" w:rsidRPr="001262E2" w:rsidRDefault="001262E2" w:rsidP="001262E2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 </w:t>
      </w:r>
      <w:r w:rsidRPr="001262E2">
        <w:rPr>
          <w:rFonts w:asciiTheme="majorHAnsi" w:hAnsiTheme="majorHAnsi" w:cstheme="majorHAnsi"/>
          <w:i/>
          <w:iCs/>
          <w:lang w:val="pt-BR"/>
        </w:rPr>
        <w:t xml:space="preserve">Nenhum dado é coletado </w:t>
      </w:r>
      <w:proofErr w:type="spellStart"/>
      <w:r w:rsidRPr="001262E2">
        <w:rPr>
          <w:rFonts w:asciiTheme="majorHAnsi" w:hAnsiTheme="majorHAnsi" w:cstheme="majorHAnsi"/>
          <w:i/>
          <w:iCs/>
          <w:lang w:val="pt-BR"/>
        </w:rPr>
        <w:t>automáticamente</w:t>
      </w:r>
      <w:proofErr w:type="spellEnd"/>
      <w:r w:rsidRPr="001262E2">
        <w:rPr>
          <w:rFonts w:ascii="MS Gothic" w:eastAsia="MS Gothic" w:hAnsi="MS Gothic" w:cs="MS Gothic" w:hint="eastAsia"/>
          <w:i/>
          <w:iCs/>
          <w:lang w:val="pt-BR"/>
        </w:rPr>
        <w:t> </w:t>
      </w:r>
    </w:p>
    <w:p w14:paraId="2B8FF80C" w14:textId="77777777" w:rsid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</w:p>
    <w:p w14:paraId="1222E2A2" w14:textId="6D2124DC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pt-BR"/>
        </w:rPr>
        <w:t>2. Como coletamos os seus dados?</w:t>
      </w:r>
    </w:p>
    <w:p w14:paraId="5F5D2E8D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Nesse sentido, a coleta dos seus dados pessoais ocorre da seguinte forma:</w:t>
      </w:r>
    </w:p>
    <w:p w14:paraId="14CFBEED" w14:textId="77777777" w:rsidR="001262E2" w:rsidRPr="001262E2" w:rsidRDefault="001262E2" w:rsidP="001262E2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en-US"/>
        </w:rPr>
      </w:pPr>
      <w:r w:rsidRPr="001262E2">
        <w:rPr>
          <w:rFonts w:asciiTheme="majorHAnsi" w:hAnsiTheme="majorHAnsi" w:cstheme="majorHAnsi"/>
          <w:lang w:val="pt-BR"/>
        </w:rPr>
        <w:t> </w:t>
      </w:r>
      <w:proofErr w:type="spellStart"/>
      <w:r w:rsidRPr="001262E2">
        <w:rPr>
          <w:rFonts w:asciiTheme="majorHAnsi" w:hAnsiTheme="majorHAnsi" w:cstheme="majorHAnsi"/>
          <w:i/>
          <w:iCs/>
          <w:lang w:val="en-US"/>
        </w:rPr>
        <w:t>Formulário</w:t>
      </w:r>
      <w:proofErr w:type="spellEnd"/>
    </w:p>
    <w:p w14:paraId="00DC4C90" w14:textId="77777777" w:rsidR="001262E2" w:rsidRPr="001262E2" w:rsidRDefault="001262E2" w:rsidP="001262E2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en-US"/>
        </w:rPr>
      </w:pPr>
      <w:r w:rsidRPr="001262E2">
        <w:rPr>
          <w:rFonts w:asciiTheme="majorHAnsi" w:hAnsiTheme="majorHAnsi" w:cstheme="majorHAnsi"/>
          <w:lang w:val="en-US"/>
        </w:rPr>
        <w:t> </w:t>
      </w:r>
      <w:proofErr w:type="spellStart"/>
      <w:r w:rsidRPr="001262E2">
        <w:rPr>
          <w:rFonts w:asciiTheme="majorHAnsi" w:hAnsiTheme="majorHAnsi" w:cstheme="majorHAnsi"/>
          <w:lang w:val="en-US"/>
        </w:rPr>
        <w:t>Whatsapp</w:t>
      </w:r>
      <w:proofErr w:type="spellEnd"/>
    </w:p>
    <w:p w14:paraId="1E71E836" w14:textId="77777777" w:rsidR="001262E2" w:rsidRPr="001262E2" w:rsidRDefault="001262E2" w:rsidP="001262E2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en-US"/>
        </w:rPr>
      </w:pPr>
      <w:r w:rsidRPr="001262E2">
        <w:rPr>
          <w:rFonts w:asciiTheme="majorHAnsi" w:hAnsiTheme="majorHAnsi" w:cstheme="majorHAnsi"/>
          <w:lang w:val="en-US"/>
        </w:rPr>
        <w:t> </w:t>
      </w:r>
      <w:r w:rsidRPr="001262E2">
        <w:rPr>
          <w:rFonts w:asciiTheme="majorHAnsi" w:hAnsiTheme="majorHAnsi" w:cstheme="majorHAnsi"/>
          <w:i/>
          <w:iCs/>
          <w:lang w:val="en-US"/>
        </w:rPr>
        <w:t>Instagram</w:t>
      </w:r>
    </w:p>
    <w:p w14:paraId="12E6266E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en-US"/>
        </w:rPr>
      </w:pPr>
    </w:p>
    <w:p w14:paraId="7A3F6561" w14:textId="77777777" w:rsidR="001262E2" w:rsidRDefault="001262E2">
      <w:pPr>
        <w:spacing w:line="240" w:lineRule="auto"/>
        <w:ind w:firstLine="0"/>
        <w:jc w:val="left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br w:type="page"/>
      </w:r>
    </w:p>
    <w:p w14:paraId="0ADE1EF3" w14:textId="77777777" w:rsid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16C8ACE" w14:textId="77777777" w:rsid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25CFB87" w14:textId="522B47C1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2.1. </w:t>
      </w:r>
      <w:proofErr w:type="spellStart"/>
      <w:r w:rsidRPr="001262E2">
        <w:rPr>
          <w:rFonts w:asciiTheme="majorHAnsi" w:hAnsiTheme="majorHAnsi" w:cstheme="majorHAnsi"/>
          <w:b/>
          <w:bCs/>
          <w:sz w:val="28"/>
          <w:szCs w:val="28"/>
          <w:lang w:val="en-US"/>
        </w:rPr>
        <w:t>Consentimento</w:t>
      </w:r>
      <w:proofErr w:type="spellEnd"/>
    </w:p>
    <w:p w14:paraId="642A36A8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É a partir do seu consentimento que tratamos os seus dados pessoais. O consentimento é a manifestação livre, informada e inequívoca pela qual você autoriza a </w:t>
      </w:r>
      <w:r w:rsidRPr="001262E2">
        <w:rPr>
          <w:rFonts w:asciiTheme="majorHAnsi" w:hAnsiTheme="majorHAnsi" w:cstheme="majorHAnsi"/>
          <w:i/>
          <w:iCs/>
          <w:lang w:val="pt-BR"/>
        </w:rPr>
        <w:t>(nome empresarial simplificado)</w:t>
      </w:r>
      <w:r w:rsidRPr="001262E2">
        <w:rPr>
          <w:rFonts w:asciiTheme="majorHAnsi" w:hAnsiTheme="majorHAnsi" w:cstheme="majorHAnsi"/>
          <w:lang w:val="pt-BR"/>
        </w:rPr>
        <w:t> a tratar seus dados.</w:t>
      </w:r>
    </w:p>
    <w:p w14:paraId="427FAD99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Assim, em consonância com a Lei Geral de Proteção de Dados, seus dados só serão coletados, tratados e armazenados mediante prévio e expresso consentimento. </w:t>
      </w:r>
    </w:p>
    <w:p w14:paraId="3733B195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O seu consentimento será obtido de forma específica para cada finalidade acima descrita, evidenciando o compromisso de transparência e boa-fé da </w:t>
      </w:r>
      <w:r w:rsidRPr="001262E2">
        <w:rPr>
          <w:rFonts w:asciiTheme="majorHAnsi" w:hAnsiTheme="majorHAnsi" w:cstheme="majorHAnsi"/>
          <w:i/>
          <w:iCs/>
          <w:lang w:val="pt-BR"/>
        </w:rPr>
        <w:t>Abriga gatos</w:t>
      </w:r>
      <w:r w:rsidRPr="001262E2">
        <w:rPr>
          <w:rFonts w:asciiTheme="majorHAnsi" w:hAnsiTheme="majorHAnsi" w:cstheme="majorHAnsi"/>
          <w:lang w:val="pt-BR"/>
        </w:rPr>
        <w:t> para com seus usuários/clientes, seguindo as regulações legislativas pertinentes.</w:t>
      </w:r>
    </w:p>
    <w:p w14:paraId="5530634A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Ao utilizar os serviços da </w:t>
      </w:r>
      <w:r w:rsidRPr="001262E2">
        <w:rPr>
          <w:rFonts w:asciiTheme="majorHAnsi" w:hAnsiTheme="majorHAnsi" w:cstheme="majorHAnsi"/>
          <w:i/>
          <w:iCs/>
          <w:lang w:val="pt-BR"/>
        </w:rPr>
        <w:t>Abriga Gatos</w:t>
      </w:r>
      <w:r w:rsidRPr="001262E2">
        <w:rPr>
          <w:rFonts w:asciiTheme="majorHAnsi" w:hAnsiTheme="majorHAnsi" w:cstheme="majorHAnsi"/>
          <w:lang w:val="pt-BR"/>
        </w:rPr>
        <w:t> e fornecer seus dados pessoais, você está ciente e consentindo com as disposições desta Política de Privacidade, além de conhecer seus direitos e como exercê-los.</w:t>
      </w:r>
    </w:p>
    <w:p w14:paraId="3C5DF6A2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 qualquer tempo e sem nenhum custo, você poderá revogar seu consentimento.</w:t>
      </w:r>
    </w:p>
    <w:p w14:paraId="7BCB7C24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É importante destacar que a revogação do consentimento para o tratamento dos dados pode implicar a impossibilidade da performance adequada de alguma funcionalidade do site que dependa da operação. Tais consequências serão informadas previamente.</w:t>
      </w:r>
    </w:p>
    <w:p w14:paraId="4866625F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</w:p>
    <w:p w14:paraId="1AD8A291" w14:textId="77777777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pt-BR"/>
        </w:rPr>
        <w:t>3. Quais são os seus direitos?</w:t>
      </w:r>
    </w:p>
    <w:p w14:paraId="03E1562B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 </w:t>
      </w:r>
      <w:r w:rsidRPr="001262E2">
        <w:rPr>
          <w:rFonts w:asciiTheme="majorHAnsi" w:hAnsiTheme="majorHAnsi" w:cstheme="majorHAnsi"/>
          <w:i/>
          <w:iCs/>
          <w:lang w:val="pt-BR"/>
        </w:rPr>
        <w:t>Abriga Gatos</w:t>
      </w:r>
      <w:r w:rsidRPr="001262E2">
        <w:rPr>
          <w:rFonts w:asciiTheme="majorHAnsi" w:hAnsiTheme="majorHAnsi" w:cstheme="majorHAnsi"/>
          <w:lang w:val="pt-BR"/>
        </w:rPr>
        <w:t> assegura a seus usuários/clientes seus direitos de titular previstos no artigo 18 da Lei Geral de Proteção de Dados. Dessa forma, você pode, de maneira gratuita e a qualquer tempo:</w:t>
      </w:r>
    </w:p>
    <w:p w14:paraId="76B359A7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Confirmar a existência de tratamento de dados</w:t>
      </w:r>
      <w:r w:rsidRPr="001262E2">
        <w:rPr>
          <w:rFonts w:asciiTheme="majorHAnsi" w:hAnsiTheme="majorHAnsi" w:cstheme="majorHAnsi"/>
          <w:lang w:val="pt-BR"/>
        </w:rPr>
        <w:t>, de maneira simplificada ou em formato claro e completo.</w:t>
      </w:r>
    </w:p>
    <w:p w14:paraId="5983580C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Acessar seus dados</w:t>
      </w:r>
      <w:r w:rsidRPr="001262E2">
        <w:rPr>
          <w:rFonts w:asciiTheme="majorHAnsi" w:hAnsiTheme="majorHAnsi" w:cstheme="majorHAnsi"/>
          <w:lang w:val="pt-BR"/>
        </w:rPr>
        <w:t>, podendo solicitá-los em uma cópia legível sob forma impressa ou por meio eletrônico, seguro e idôneo.</w:t>
      </w:r>
    </w:p>
    <w:p w14:paraId="1ED5B248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Corrigir seus dados</w:t>
      </w:r>
      <w:r w:rsidRPr="001262E2">
        <w:rPr>
          <w:rFonts w:asciiTheme="majorHAnsi" w:hAnsiTheme="majorHAnsi" w:cstheme="majorHAnsi"/>
          <w:lang w:val="pt-BR"/>
        </w:rPr>
        <w:t>, ao solicitar a edição, correção ou atualização destes.</w:t>
      </w:r>
    </w:p>
    <w:p w14:paraId="0725398B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Limitar seus dados</w:t>
      </w:r>
      <w:r w:rsidRPr="001262E2">
        <w:rPr>
          <w:rFonts w:asciiTheme="majorHAnsi" w:hAnsiTheme="majorHAnsi" w:cstheme="majorHAnsi"/>
          <w:lang w:val="pt-BR"/>
        </w:rPr>
        <w:t xml:space="preserve"> quando desnecessários, excessivos ou tratados em desconformidade com a legislação através da </w:t>
      </w:r>
      <w:proofErr w:type="spellStart"/>
      <w:r w:rsidRPr="001262E2">
        <w:rPr>
          <w:rFonts w:asciiTheme="majorHAnsi" w:hAnsiTheme="majorHAnsi" w:cstheme="majorHAnsi"/>
          <w:lang w:val="pt-BR"/>
        </w:rPr>
        <w:t>anonimização</w:t>
      </w:r>
      <w:proofErr w:type="spellEnd"/>
      <w:r w:rsidRPr="001262E2">
        <w:rPr>
          <w:rFonts w:asciiTheme="majorHAnsi" w:hAnsiTheme="majorHAnsi" w:cstheme="majorHAnsi"/>
          <w:lang w:val="pt-BR"/>
        </w:rPr>
        <w:t>, bloqueio ou eliminação.</w:t>
      </w:r>
    </w:p>
    <w:p w14:paraId="3A1D449D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Solicitar a portabilidade de seus dados</w:t>
      </w:r>
      <w:r w:rsidRPr="001262E2">
        <w:rPr>
          <w:rFonts w:asciiTheme="majorHAnsi" w:hAnsiTheme="majorHAnsi" w:cstheme="majorHAnsi"/>
          <w:lang w:val="pt-BR"/>
        </w:rPr>
        <w:t>, através de um relatório de dados cadastrais que a </w:t>
      </w:r>
      <w:r w:rsidRPr="001262E2">
        <w:rPr>
          <w:rFonts w:asciiTheme="majorHAnsi" w:hAnsiTheme="majorHAnsi" w:cstheme="majorHAnsi"/>
          <w:i/>
          <w:iCs/>
          <w:lang w:val="pt-BR"/>
        </w:rPr>
        <w:t>(nome empresarial simplificado)</w:t>
      </w:r>
      <w:r w:rsidRPr="001262E2">
        <w:rPr>
          <w:rFonts w:asciiTheme="majorHAnsi" w:hAnsiTheme="majorHAnsi" w:cstheme="majorHAnsi"/>
          <w:lang w:val="pt-BR"/>
        </w:rPr>
        <w:t> trata a seu respeito.</w:t>
      </w:r>
    </w:p>
    <w:p w14:paraId="0FDE20F1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Eliminar seus dados</w:t>
      </w:r>
      <w:r w:rsidRPr="001262E2">
        <w:rPr>
          <w:rFonts w:asciiTheme="majorHAnsi" w:hAnsiTheme="majorHAnsi" w:cstheme="majorHAnsi"/>
          <w:lang w:val="pt-BR"/>
        </w:rPr>
        <w:t> tratados a partir de seu consentimento, exceto nos casos previstos em lei.</w:t>
      </w:r>
    </w:p>
    <w:p w14:paraId="57A27239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Revogar seu consentimento</w:t>
      </w:r>
      <w:r w:rsidRPr="001262E2">
        <w:rPr>
          <w:rFonts w:asciiTheme="majorHAnsi" w:hAnsiTheme="majorHAnsi" w:cstheme="majorHAnsi"/>
          <w:lang w:val="pt-BR"/>
        </w:rPr>
        <w:t>, desautorizando o tratamento de seus dados.</w:t>
      </w:r>
    </w:p>
    <w:p w14:paraId="0E04E926" w14:textId="77777777" w:rsidR="001262E2" w:rsidRPr="001262E2" w:rsidRDefault="001262E2" w:rsidP="001262E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b/>
          <w:bCs/>
          <w:lang w:val="pt-BR"/>
        </w:rPr>
        <w:t>Informar-se sobre a possibilidade de não fornecer seu consentimento</w:t>
      </w:r>
      <w:r w:rsidRPr="001262E2">
        <w:rPr>
          <w:rFonts w:asciiTheme="majorHAnsi" w:hAnsiTheme="majorHAnsi" w:cstheme="majorHAnsi"/>
          <w:lang w:val="pt-BR"/>
        </w:rPr>
        <w:t> e sobre as consequências da negativa.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</w:p>
    <w:p w14:paraId="1D0DB72D" w14:textId="77777777" w:rsidR="001262E2" w:rsidRDefault="001262E2">
      <w:pPr>
        <w:spacing w:line="240" w:lineRule="auto"/>
        <w:ind w:firstLine="0"/>
        <w:jc w:val="left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pt-BR"/>
        </w:rPr>
        <w:br w:type="page"/>
      </w:r>
    </w:p>
    <w:p w14:paraId="1294956C" w14:textId="77777777" w:rsid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</w:p>
    <w:p w14:paraId="3143D5A5" w14:textId="77777777" w:rsid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</w:p>
    <w:p w14:paraId="6D71149E" w14:textId="6934FFBD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pt-BR"/>
        </w:rPr>
        <w:t>4. Como você pode exercer seus direitos de titular?</w:t>
      </w:r>
    </w:p>
    <w:p w14:paraId="2630EBFC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 xml:space="preserve">Para exercer seus direitos de titular, você deve entrar em contato com </w:t>
      </w:r>
      <w:proofErr w:type="spellStart"/>
      <w:r w:rsidRPr="001262E2">
        <w:rPr>
          <w:rFonts w:asciiTheme="majorHAnsi" w:hAnsiTheme="majorHAnsi" w:cstheme="majorHAnsi"/>
          <w:lang w:val="pt-BR"/>
        </w:rPr>
        <w:t>aAbriga</w:t>
      </w:r>
      <w:proofErr w:type="spellEnd"/>
      <w:r w:rsidRPr="001262E2">
        <w:rPr>
          <w:rFonts w:asciiTheme="majorHAnsi" w:hAnsiTheme="majorHAnsi" w:cstheme="majorHAnsi"/>
          <w:lang w:val="pt-BR"/>
        </w:rPr>
        <w:t xml:space="preserve"> Gatos através dos seguintes meios disponíveis:</w:t>
      </w:r>
    </w:p>
    <w:p w14:paraId="3DD9DC51" w14:textId="77777777" w:rsidR="001262E2" w:rsidRPr="001262E2" w:rsidRDefault="001262E2" w:rsidP="001262E2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en-US"/>
        </w:rPr>
      </w:pPr>
      <w:r w:rsidRPr="001262E2">
        <w:rPr>
          <w:rFonts w:asciiTheme="majorHAnsi" w:hAnsiTheme="majorHAnsi" w:cstheme="majorHAnsi"/>
          <w:lang w:val="pt-BR"/>
        </w:rPr>
        <w:t> </w:t>
      </w:r>
      <w:hyperlink r:id="rId7" w:history="1">
        <w:r w:rsidRPr="001262E2">
          <w:rPr>
            <w:rFonts w:asciiTheme="majorHAnsi" w:hAnsiTheme="majorHAnsi" w:cstheme="majorHAnsi"/>
            <w:i/>
            <w:iCs/>
            <w:color w:val="DCA10D"/>
            <w:lang w:val="en-US"/>
          </w:rPr>
          <w:t>dpo@abrigagatos.org</w:t>
        </w:r>
      </w:hyperlink>
    </w:p>
    <w:p w14:paraId="69E5EAFC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en-US"/>
        </w:rPr>
      </w:pPr>
    </w:p>
    <w:p w14:paraId="3474C467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De forma a garantir a sua correta identificação como titular dos dados pessoais objeto da solicitação, é possível que solicitemos documentos ou demais comprovações que possam comprovar sua identidade. Nessa hipótese, você será informado previamente.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</w:p>
    <w:p w14:paraId="4CB9EE22" w14:textId="77777777" w:rsid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</w:p>
    <w:p w14:paraId="7E9F6ABF" w14:textId="3238EBC7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pt-BR"/>
        </w:rPr>
        <w:t>5. Como e por quanto tempo seus dados serão armazenados?</w:t>
      </w:r>
    </w:p>
    <w:p w14:paraId="44CF1E98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Seus dados pessoais coletados pela Abriga Gatos serão utilizados e armazenados durante o tempo necessário para a prestação do serviço ou para que as finalidades elencadas na presente Política de Privacidade sejam atingidas, considerando os direitos dos titulares dos dados e dos controladores.</w:t>
      </w:r>
    </w:p>
    <w:p w14:paraId="58D574C6" w14:textId="13F17B13" w:rsid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="MS Gothic" w:eastAsia="MS Gothic" w:hAnsi="MS Gothic" w:cs="MS Gothic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De modo geral, seus dados serão mantidos enquanto a relação contratual entre você e a </w:t>
      </w:r>
      <w:r w:rsidRPr="001262E2">
        <w:rPr>
          <w:rFonts w:asciiTheme="majorHAnsi" w:hAnsiTheme="majorHAnsi" w:cstheme="majorHAnsi"/>
          <w:i/>
          <w:iCs/>
          <w:lang w:val="pt-BR"/>
        </w:rPr>
        <w:t>Abriga Gatos</w:t>
      </w:r>
      <w:r w:rsidRPr="001262E2">
        <w:rPr>
          <w:rFonts w:asciiTheme="majorHAnsi" w:hAnsiTheme="majorHAnsi" w:cstheme="majorHAnsi"/>
          <w:lang w:val="pt-BR"/>
        </w:rPr>
        <w:t> perdurar. Findado o período de armazenamento dos dados pessoais, estes serão excluídos de nossas bases de dados ou anonimizados, ressalvadas as hipóteses legalmente previstas no artigo 16 lei geral de proteção de dados, a saber: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</w:p>
    <w:p w14:paraId="320B50E2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</w:p>
    <w:p w14:paraId="0FEDBBAE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 xml:space="preserve">I – </w:t>
      </w:r>
      <w:proofErr w:type="gramStart"/>
      <w:r w:rsidRPr="001262E2">
        <w:rPr>
          <w:rFonts w:asciiTheme="majorHAnsi" w:hAnsiTheme="majorHAnsi" w:cstheme="majorHAnsi"/>
          <w:lang w:val="pt-BR"/>
        </w:rPr>
        <w:t>cumprimento</w:t>
      </w:r>
      <w:proofErr w:type="gramEnd"/>
      <w:r w:rsidRPr="001262E2">
        <w:rPr>
          <w:rFonts w:asciiTheme="majorHAnsi" w:hAnsiTheme="majorHAnsi" w:cstheme="majorHAnsi"/>
          <w:lang w:val="pt-BR"/>
        </w:rPr>
        <w:t xml:space="preserve"> de obrigação legal ou regulatória pelo controlador;</w:t>
      </w:r>
    </w:p>
    <w:p w14:paraId="2E45BD55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 xml:space="preserve">II – </w:t>
      </w:r>
      <w:proofErr w:type="gramStart"/>
      <w:r w:rsidRPr="001262E2">
        <w:rPr>
          <w:rFonts w:asciiTheme="majorHAnsi" w:hAnsiTheme="majorHAnsi" w:cstheme="majorHAnsi"/>
          <w:lang w:val="pt-BR"/>
        </w:rPr>
        <w:t>estudo</w:t>
      </w:r>
      <w:proofErr w:type="gramEnd"/>
      <w:r w:rsidRPr="001262E2">
        <w:rPr>
          <w:rFonts w:asciiTheme="majorHAnsi" w:hAnsiTheme="majorHAnsi" w:cstheme="majorHAnsi"/>
          <w:lang w:val="pt-BR"/>
        </w:rPr>
        <w:t xml:space="preserve"> por órgão de pesquisa, garantida, sempre que possível, a </w:t>
      </w:r>
      <w:proofErr w:type="spellStart"/>
      <w:r w:rsidRPr="001262E2">
        <w:rPr>
          <w:rFonts w:asciiTheme="majorHAnsi" w:hAnsiTheme="majorHAnsi" w:cstheme="majorHAnsi"/>
          <w:lang w:val="pt-BR"/>
        </w:rPr>
        <w:t>anonimização</w:t>
      </w:r>
      <w:proofErr w:type="spellEnd"/>
      <w:r w:rsidRPr="001262E2">
        <w:rPr>
          <w:rFonts w:asciiTheme="majorHAnsi" w:hAnsiTheme="majorHAnsi" w:cstheme="majorHAnsi"/>
          <w:lang w:val="pt-BR"/>
        </w:rPr>
        <w:t xml:space="preserve"> dos dados pessoais;</w:t>
      </w:r>
    </w:p>
    <w:p w14:paraId="447D256B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III – transferência a terceiro, desde que respeitados os requisitos de tratamento de dados dispostos nesta Lei; ou</w:t>
      </w:r>
    </w:p>
    <w:p w14:paraId="101154EA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 xml:space="preserve">IV – </w:t>
      </w:r>
      <w:proofErr w:type="gramStart"/>
      <w:r w:rsidRPr="001262E2">
        <w:rPr>
          <w:rFonts w:asciiTheme="majorHAnsi" w:hAnsiTheme="majorHAnsi" w:cstheme="majorHAnsi"/>
          <w:lang w:val="pt-BR"/>
        </w:rPr>
        <w:t>uso</w:t>
      </w:r>
      <w:proofErr w:type="gramEnd"/>
      <w:r w:rsidRPr="001262E2">
        <w:rPr>
          <w:rFonts w:asciiTheme="majorHAnsi" w:hAnsiTheme="majorHAnsi" w:cstheme="majorHAnsi"/>
          <w:lang w:val="pt-BR"/>
        </w:rPr>
        <w:t xml:space="preserve"> exclusivo do controlador, vedado seu acesso por terceiro, e desde que anonimizados os dados.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</w:p>
    <w:p w14:paraId="03F33CB9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Isto é, informações pessoais sobre você que sejam imprescindíveis para o cumprimento de determinações legais, judiciais e administrativas e/ou para o exercício do direito de defesa em processos judiciais e administrativos serão mantidas, a despeito da exclusão dos demais dados. </w:t>
      </w:r>
    </w:p>
    <w:p w14:paraId="3ECC7FA8" w14:textId="1267E892" w:rsid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O armazenamento de dados coletados pela </w:t>
      </w:r>
      <w:r w:rsidRPr="001262E2">
        <w:rPr>
          <w:rFonts w:asciiTheme="majorHAnsi" w:hAnsiTheme="majorHAnsi" w:cstheme="majorHAnsi"/>
          <w:i/>
          <w:iCs/>
          <w:lang w:val="pt-BR"/>
        </w:rPr>
        <w:t>(nome empresarial simplificado)</w:t>
      </w:r>
      <w:r w:rsidRPr="001262E2">
        <w:rPr>
          <w:rFonts w:asciiTheme="majorHAnsi" w:hAnsiTheme="majorHAnsi" w:cstheme="majorHAnsi"/>
          <w:lang w:val="pt-BR"/>
        </w:rPr>
        <w:t> reflete o nosso compromisso com a segurança e privacidade dos seus dados. Empregamos medidas e soluções técnicas de proteção aptas a garantir a confidencialidade, integridade e inviolabilidade dos seus dados. Além disso, também contamos com medidas de segurança apropriadas aos riscos e com controle de acesso às informações armazenadas.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  <w:r>
        <w:rPr>
          <w:rFonts w:asciiTheme="majorHAnsi" w:hAnsiTheme="majorHAnsi" w:cstheme="majorHAnsi"/>
          <w:b/>
          <w:bCs/>
          <w:sz w:val="28"/>
          <w:szCs w:val="28"/>
          <w:lang w:val="pt-BR"/>
        </w:rPr>
        <w:br w:type="page"/>
      </w:r>
    </w:p>
    <w:p w14:paraId="5B8DF9BA" w14:textId="77777777" w:rsid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</w:p>
    <w:p w14:paraId="6BB11166" w14:textId="3751E369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pt-BR"/>
        </w:rPr>
        <w:t>6. O que fazemos para manter seus dados seguros?</w:t>
      </w:r>
    </w:p>
    <w:p w14:paraId="02F55631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Para mantermos suas informações pessoais seguras, usamos ferramentas físicas, eletrônicas e gerenciais orientadas para a proteção da sua privacidade.</w:t>
      </w:r>
    </w:p>
    <w:p w14:paraId="18F84B14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Aplicamos essas ferramentas levando em consideração a natureza dos dados pessoais coletados, o contexto e a finalidade do tratamento e os riscos que eventuais violações gerariam para os direitos e liberdades do titular dos dados coletados e tratados.</w:t>
      </w:r>
    </w:p>
    <w:p w14:paraId="0864F75E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Entre as medidas que adotamos, destacamos as seguintes:</w:t>
      </w:r>
    </w:p>
    <w:p w14:paraId="24728500" w14:textId="77777777" w:rsidR="001262E2" w:rsidRPr="001262E2" w:rsidRDefault="001262E2" w:rsidP="001262E2">
      <w:pPr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Apenas pessoas autorizadas têm acesso a seus dados pessoais</w:t>
      </w:r>
    </w:p>
    <w:p w14:paraId="58651F26" w14:textId="77777777" w:rsidR="001262E2" w:rsidRPr="001262E2" w:rsidRDefault="001262E2" w:rsidP="001262E2">
      <w:pPr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O acesso a seus dados pessoais é feito somente após o compromisso de confidencialidade</w:t>
      </w:r>
    </w:p>
    <w:p w14:paraId="3A68DFF4" w14:textId="77777777" w:rsidR="001262E2" w:rsidRPr="001262E2" w:rsidRDefault="001262E2" w:rsidP="001262E2">
      <w:pPr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Seus dados pessoais são armazenados em ambiente seguro e idôneo.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</w:p>
    <w:p w14:paraId="646463BD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A Abriga Gatos se compromete a adotar as melhores posturas para evitar incidentes de segurança. Contudo, é necessário destacar que nenhuma página virtual é inteiramente segura e livre de riscos. É possível que, apesar de todos os nossos protocolos de segurança, problemas de culpa exclusivamente de terceiros ocorram, como ataques cibernéticos de </w:t>
      </w:r>
      <w:r w:rsidRPr="001262E2">
        <w:rPr>
          <w:rFonts w:asciiTheme="majorHAnsi" w:hAnsiTheme="majorHAnsi" w:cstheme="majorHAnsi"/>
          <w:i/>
          <w:iCs/>
          <w:lang w:val="pt-BR"/>
        </w:rPr>
        <w:t>hackers</w:t>
      </w:r>
      <w:r w:rsidRPr="001262E2">
        <w:rPr>
          <w:rFonts w:asciiTheme="majorHAnsi" w:hAnsiTheme="majorHAnsi" w:cstheme="majorHAnsi"/>
          <w:lang w:val="pt-BR"/>
        </w:rPr>
        <w:t>, ou também em decorrência da negligência ou imprudência do próprio usuário/cliente.</w:t>
      </w:r>
    </w:p>
    <w:p w14:paraId="7A532A2A" w14:textId="464A16B0" w:rsid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="MS Gothic" w:eastAsia="MS Gothic" w:hAnsi="MS Gothic" w:cs="MS Gothic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Em caso de incidentes de segurança que possa gerar risco ou dano relevante para você ou qualquer um de nossos usuários/clientes, comunicaremos aos afetados e a Autoridade Nacional de Proteção de Dados sobre o ocorrido, em consonância com as disposições da Lei Geral de Proteção de Dados.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</w:p>
    <w:p w14:paraId="235542CB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</w:p>
    <w:p w14:paraId="63858BA9" w14:textId="77777777" w:rsidR="001262E2" w:rsidRPr="001262E2" w:rsidRDefault="001262E2" w:rsidP="001262E2">
      <w:pPr>
        <w:autoSpaceDE w:val="0"/>
        <w:autoSpaceDN w:val="0"/>
        <w:adjustRightInd w:val="0"/>
        <w:spacing w:after="40" w:line="276" w:lineRule="auto"/>
        <w:ind w:firstLine="0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1262E2">
        <w:rPr>
          <w:rFonts w:asciiTheme="majorHAnsi" w:hAnsiTheme="majorHAnsi" w:cstheme="majorHAnsi"/>
          <w:b/>
          <w:bCs/>
          <w:sz w:val="28"/>
          <w:szCs w:val="28"/>
          <w:lang w:val="pt-BR"/>
        </w:rPr>
        <w:t>7. Com quem seus dados podem ser compartilhados?</w:t>
      </w:r>
    </w:p>
    <w:p w14:paraId="154BBCB9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>Tendo em vista a preservação de sua privacidade, a </w:t>
      </w:r>
      <w:r w:rsidRPr="001262E2">
        <w:rPr>
          <w:rFonts w:asciiTheme="majorHAnsi" w:hAnsiTheme="majorHAnsi" w:cstheme="majorHAnsi"/>
          <w:i/>
          <w:iCs/>
          <w:lang w:val="pt-BR"/>
        </w:rPr>
        <w:t xml:space="preserve">Abriga </w:t>
      </w:r>
      <w:proofErr w:type="gramStart"/>
      <w:r w:rsidRPr="001262E2">
        <w:rPr>
          <w:rFonts w:asciiTheme="majorHAnsi" w:hAnsiTheme="majorHAnsi" w:cstheme="majorHAnsi"/>
          <w:i/>
          <w:iCs/>
          <w:lang w:val="pt-BR"/>
        </w:rPr>
        <w:t xml:space="preserve">gatos </w:t>
      </w:r>
      <w:r w:rsidRPr="001262E2">
        <w:rPr>
          <w:rFonts w:asciiTheme="majorHAnsi" w:hAnsiTheme="majorHAnsi" w:cstheme="majorHAnsi"/>
          <w:lang w:val="pt-BR"/>
        </w:rPr>
        <w:t> não</w:t>
      </w:r>
      <w:proofErr w:type="gramEnd"/>
      <w:r w:rsidRPr="001262E2">
        <w:rPr>
          <w:rFonts w:asciiTheme="majorHAnsi" w:hAnsiTheme="majorHAnsi" w:cstheme="majorHAnsi"/>
          <w:lang w:val="pt-BR"/>
        </w:rPr>
        <w:t xml:space="preserve"> compartilhará seus dados pessoais com nenhum terceiro. </w:t>
      </w:r>
      <w:r w:rsidRPr="001262E2">
        <w:rPr>
          <w:rFonts w:ascii="MS Gothic" w:eastAsia="MS Gothic" w:hAnsi="MS Gothic" w:cs="MS Gothic" w:hint="eastAsia"/>
          <w:lang w:val="pt-BR"/>
        </w:rPr>
        <w:t> </w:t>
      </w:r>
    </w:p>
    <w:p w14:paraId="1593AF05" w14:textId="77777777" w:rsidR="001262E2" w:rsidRPr="001262E2" w:rsidRDefault="001262E2" w:rsidP="001262E2">
      <w:pPr>
        <w:autoSpaceDE w:val="0"/>
        <w:autoSpaceDN w:val="0"/>
        <w:adjustRightInd w:val="0"/>
        <w:spacing w:line="276" w:lineRule="auto"/>
        <w:ind w:firstLine="0"/>
        <w:rPr>
          <w:rFonts w:asciiTheme="majorHAnsi" w:hAnsiTheme="majorHAnsi" w:cstheme="majorHAnsi"/>
          <w:lang w:val="pt-BR"/>
        </w:rPr>
      </w:pPr>
      <w:r w:rsidRPr="001262E2">
        <w:rPr>
          <w:rFonts w:asciiTheme="majorHAnsi" w:hAnsiTheme="majorHAnsi" w:cstheme="majorHAnsi"/>
          <w:lang w:val="pt-BR"/>
        </w:rPr>
        <w:t xml:space="preserve">Somente dados comerciais de parceiros serão divulgados, com autorização prévia e explicitas destes. </w:t>
      </w:r>
    </w:p>
    <w:p w14:paraId="2CBF0FE1" w14:textId="77777777" w:rsidR="00D401B2" w:rsidRDefault="00D401B2"/>
    <w:sectPr w:rsidR="00D401B2" w:rsidSect="00E85A3A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2050" w14:textId="77777777" w:rsidR="001262E2" w:rsidRDefault="001262E2" w:rsidP="001262E2">
      <w:pPr>
        <w:spacing w:line="240" w:lineRule="auto"/>
      </w:pPr>
      <w:r>
        <w:separator/>
      </w:r>
    </w:p>
  </w:endnote>
  <w:endnote w:type="continuationSeparator" w:id="0">
    <w:p w14:paraId="2B95D32F" w14:textId="77777777" w:rsidR="001262E2" w:rsidRDefault="001262E2" w:rsidP="00126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22BB" w14:textId="77777777" w:rsidR="001262E2" w:rsidRDefault="001262E2" w:rsidP="001262E2">
      <w:pPr>
        <w:spacing w:line="240" w:lineRule="auto"/>
      </w:pPr>
      <w:r>
        <w:separator/>
      </w:r>
    </w:p>
  </w:footnote>
  <w:footnote w:type="continuationSeparator" w:id="0">
    <w:p w14:paraId="6407F82C" w14:textId="77777777" w:rsidR="001262E2" w:rsidRDefault="001262E2" w:rsidP="00126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9342" w14:textId="31689044" w:rsidR="001262E2" w:rsidRDefault="001262E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733BAD" wp14:editId="33189C27">
          <wp:simplePos x="0" y="0"/>
          <wp:positionH relativeFrom="column">
            <wp:posOffset>-601134</wp:posOffset>
          </wp:positionH>
          <wp:positionV relativeFrom="paragraph">
            <wp:posOffset>-245321</wp:posOffset>
          </wp:positionV>
          <wp:extent cx="1778000" cy="1041726"/>
          <wp:effectExtent l="0" t="0" r="0" b="0"/>
          <wp:wrapTight wrapText="bothSides">
            <wp:wrapPolygon edited="0">
              <wp:start x="2160" y="2371"/>
              <wp:lineTo x="1389" y="3688"/>
              <wp:lineTo x="617" y="6059"/>
              <wp:lineTo x="617" y="9746"/>
              <wp:lineTo x="5554" y="11327"/>
              <wp:lineTo x="13114" y="11327"/>
              <wp:lineTo x="13114" y="13171"/>
              <wp:lineTo x="16354" y="15541"/>
              <wp:lineTo x="18669" y="15541"/>
              <wp:lineTo x="16817" y="16595"/>
              <wp:lineTo x="16663" y="17649"/>
              <wp:lineTo x="17589" y="18439"/>
              <wp:lineTo x="18669" y="18439"/>
              <wp:lineTo x="20057" y="16068"/>
              <wp:lineTo x="20057" y="15541"/>
              <wp:lineTo x="18051" y="11327"/>
              <wp:lineTo x="19440" y="11327"/>
              <wp:lineTo x="20674" y="9220"/>
              <wp:lineTo x="20829" y="3424"/>
              <wp:lineTo x="18360" y="2898"/>
              <wp:lineTo x="4937" y="2371"/>
              <wp:lineTo x="2160" y="2371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1041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E2"/>
    <w:rsid w:val="001262E2"/>
    <w:rsid w:val="003D1684"/>
    <w:rsid w:val="00624F71"/>
    <w:rsid w:val="00D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4E885"/>
  <w15:chartTrackingRefBased/>
  <w15:docId w15:val="{BBD2D779-2B4E-6641-B77D-F7DDE579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84"/>
    <w:pPr>
      <w:spacing w:line="280" w:lineRule="exact"/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2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E2"/>
  </w:style>
  <w:style w:type="paragraph" w:styleId="Footer">
    <w:name w:val="footer"/>
    <w:basedOn w:val="Normal"/>
    <w:link w:val="FooterChar"/>
    <w:uiPriority w:val="99"/>
    <w:unhideWhenUsed/>
    <w:rsid w:val="001262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po@abrigagato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José Pereira Lima</dc:creator>
  <cp:keywords/>
  <dc:description/>
  <cp:lastModifiedBy>Fábio José Pereira Lima</cp:lastModifiedBy>
  <cp:revision>1</cp:revision>
  <dcterms:created xsi:type="dcterms:W3CDTF">2021-08-09T11:41:00Z</dcterms:created>
  <dcterms:modified xsi:type="dcterms:W3CDTF">2021-08-09T15:15:00Z</dcterms:modified>
</cp:coreProperties>
</file>